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B5A" w:rsidRPr="001B0B5A" w:rsidRDefault="001B0B5A" w:rsidP="001B0B5A">
      <w:pPr>
        <w:spacing w:line="360" w:lineRule="auto"/>
        <w:jc w:val="center"/>
        <w:rPr>
          <w:rFonts w:eastAsiaTheme="minorEastAsia"/>
          <w:b/>
          <w:sz w:val="24"/>
          <w:szCs w:val="24"/>
          <w:lang w:eastAsia="tr-TR"/>
        </w:rPr>
      </w:pPr>
      <w:r w:rsidRPr="001B0B5A">
        <w:rPr>
          <w:b/>
          <w:sz w:val="24"/>
          <w:szCs w:val="24"/>
        </w:rPr>
        <w:t>OCR TABANLI FİŞ TANIMA</w:t>
      </w:r>
    </w:p>
    <w:p w:rsidR="001B0B5A" w:rsidRDefault="001B0B5A" w:rsidP="00EE4C87">
      <w:pPr>
        <w:pStyle w:val="Affiliation"/>
      </w:pPr>
      <w:r>
        <w:t>Fatma Sıla SEÇGİN</w:t>
      </w:r>
    </w:p>
    <w:p w:rsidR="00E37D37" w:rsidRDefault="00A613E9" w:rsidP="00EE4C87">
      <w:pPr>
        <w:pStyle w:val="Affiliation"/>
      </w:pPr>
      <w:r>
        <w:t>Bilgisayar</w:t>
      </w:r>
      <w:r>
        <w:rPr>
          <w:rFonts w:eastAsia="Times New Roman"/>
        </w:rPr>
        <w:t xml:space="preserve"> </w:t>
      </w:r>
      <w:r>
        <w:t>Mühendisliği</w:t>
      </w:r>
      <w:r>
        <w:rPr>
          <w:rFonts w:eastAsia="Times New Roman"/>
        </w:rPr>
        <w:t xml:space="preserve"> </w:t>
      </w:r>
      <w:r>
        <w:t>Bölümü</w:t>
      </w:r>
    </w:p>
    <w:p w:rsidR="00E37D37" w:rsidRDefault="004F6008" w:rsidP="00EE4C87">
      <w:pPr>
        <w:pStyle w:val="Affiliation"/>
      </w:pPr>
      <w:r>
        <w:t>Kocaeli</w:t>
      </w:r>
      <w:r w:rsidR="00A613E9">
        <w:rPr>
          <w:rFonts w:eastAsia="Times New Roman"/>
        </w:rPr>
        <w:t xml:space="preserve"> </w:t>
      </w:r>
      <w:r w:rsidR="00A613E9">
        <w:t>Üniversitesi</w:t>
      </w:r>
    </w:p>
    <w:p w:rsidR="00E37D37" w:rsidRDefault="00EE4C87" w:rsidP="00EE4C87">
      <w:pPr>
        <w:pStyle w:val="Affiliation"/>
        <w:ind w:left="720"/>
        <w:jc w:val="both"/>
        <w:rPr>
          <w:rFonts w:eastAsia="Times New Roman"/>
          <w:sz w:val="18"/>
        </w:rPr>
      </w:pPr>
      <w:r>
        <w:t xml:space="preserve">                                    </w:t>
      </w:r>
      <w:r w:rsidR="001B0B5A">
        <w:tab/>
      </w:r>
      <w:r>
        <w:t xml:space="preserve">   </w:t>
      </w:r>
      <w:r w:rsidR="001B0B5A">
        <w:t>silasecgin@gmail.com</w:t>
      </w:r>
    </w:p>
    <w:p w:rsidR="00E37D37" w:rsidRDefault="00E37D37">
      <w:pPr>
        <w:pStyle w:val="Affiliation"/>
        <w:rPr>
          <w:sz w:val="18"/>
        </w:rPr>
      </w:pPr>
    </w:p>
    <w:p w:rsidR="00E37D37" w:rsidRDefault="00E37D37">
      <w:pPr>
        <w:pStyle w:val="Affiliation"/>
        <w:rPr>
          <w:sz w:val="18"/>
        </w:rPr>
      </w:pPr>
    </w:p>
    <w:p w:rsidR="00E37D37" w:rsidRDefault="00E37D37">
      <w:pPr>
        <w:pStyle w:val="Affiliation"/>
        <w:rPr>
          <w:sz w:val="18"/>
        </w:rPr>
      </w:pPr>
    </w:p>
    <w:p w:rsidR="0072459D" w:rsidRPr="0072459D" w:rsidRDefault="007A3B16" w:rsidP="0072459D">
      <w:pPr>
        <w:pStyle w:val="Affiliation"/>
        <w:rPr>
          <w:sz w:val="18"/>
        </w:rPr>
      </w:pPr>
      <w:r>
        <w:rPr>
          <w:sz w:val="18"/>
        </w:rPr>
        <w:t xml:space="preserve">  </w:t>
      </w:r>
      <w:r>
        <w:tab/>
      </w:r>
      <w:r>
        <w:tab/>
      </w:r>
      <w:r>
        <w:tab/>
      </w:r>
      <w:r>
        <w:tab/>
      </w:r>
      <w:r>
        <w:tab/>
      </w:r>
      <w:r>
        <w:tab/>
      </w:r>
      <w:r>
        <w:tab/>
      </w:r>
      <w:r>
        <w:tab/>
      </w:r>
      <w:r>
        <w:tab/>
      </w:r>
      <w:r>
        <w:tab/>
        <w:t xml:space="preserve">    </w:t>
      </w:r>
      <w:r>
        <w:tab/>
      </w:r>
      <w:r>
        <w:tab/>
      </w:r>
      <w:r>
        <w:tab/>
      </w:r>
      <w:r>
        <w:tab/>
      </w:r>
      <w:r>
        <w:tab/>
      </w:r>
    </w:p>
    <w:p w:rsidR="00E37D37" w:rsidRDefault="007A3B16">
      <w:pPr>
        <w:sectPr w:rsidR="00E37D37" w:rsidSect="0072459D">
          <w:pgSz w:w="11906" w:h="16838"/>
          <w:pgMar w:top="1980" w:right="1134" w:bottom="1871" w:left="1134" w:header="720" w:footer="720" w:gutter="0"/>
          <w:cols w:space="720"/>
          <w:docGrid w:linePitch="360"/>
        </w:sectPr>
      </w:pPr>
      <w:r>
        <w:tab/>
      </w:r>
      <w:r>
        <w:tab/>
      </w:r>
    </w:p>
    <w:p w:rsidR="0056274E" w:rsidRPr="002B6499" w:rsidRDefault="004F6008" w:rsidP="002B6499">
      <w:pPr>
        <w:pStyle w:val="AbstractHeading"/>
        <w:jc w:val="both"/>
      </w:pPr>
      <w:r>
        <w:t>Özet</w:t>
      </w:r>
    </w:p>
    <w:p w:rsidR="00B63656" w:rsidRPr="00B63656" w:rsidRDefault="0056274E">
      <w:pPr>
        <w:pStyle w:val="BodyTextKeep"/>
        <w:ind w:right="0"/>
        <w:rPr>
          <w:i/>
          <w:sz w:val="22"/>
          <w:szCs w:val="22"/>
        </w:rPr>
      </w:pPr>
      <w:r w:rsidRPr="00B63656">
        <w:rPr>
          <w:i/>
          <w:sz w:val="22"/>
          <w:szCs w:val="22"/>
        </w:rPr>
        <w:t xml:space="preserve">Bu projeyi geliştirirken </w:t>
      </w:r>
      <w:proofErr w:type="spellStart"/>
      <w:r w:rsidRPr="00B63656">
        <w:rPr>
          <w:i/>
          <w:sz w:val="22"/>
          <w:szCs w:val="22"/>
        </w:rPr>
        <w:t>java</w:t>
      </w:r>
      <w:proofErr w:type="spellEnd"/>
      <w:r w:rsidRPr="00B63656">
        <w:rPr>
          <w:i/>
          <w:sz w:val="22"/>
          <w:szCs w:val="22"/>
        </w:rPr>
        <w:t xml:space="preserve"> dilini ve özelliklerini kullandı</w:t>
      </w:r>
      <w:r w:rsidR="00B63656">
        <w:rPr>
          <w:i/>
          <w:sz w:val="22"/>
          <w:szCs w:val="22"/>
        </w:rPr>
        <w:t xml:space="preserve">m. Java dilinde </w:t>
      </w:r>
      <w:proofErr w:type="spellStart"/>
      <w:r w:rsidR="00B63656">
        <w:rPr>
          <w:i/>
          <w:sz w:val="22"/>
          <w:szCs w:val="22"/>
        </w:rPr>
        <w:t>ocr</w:t>
      </w:r>
      <w:proofErr w:type="spellEnd"/>
      <w:r w:rsidR="00B63656">
        <w:rPr>
          <w:i/>
          <w:sz w:val="22"/>
          <w:szCs w:val="22"/>
        </w:rPr>
        <w:t xml:space="preserve"> tabanlı bir fiş tanıma-okuma uygulaması geliştirirken, </w:t>
      </w:r>
      <w:proofErr w:type="spellStart"/>
      <w:r w:rsidR="00B63656">
        <w:rPr>
          <w:i/>
          <w:sz w:val="22"/>
          <w:szCs w:val="22"/>
        </w:rPr>
        <w:t>database</w:t>
      </w:r>
      <w:proofErr w:type="spellEnd"/>
      <w:r w:rsidR="00B63656">
        <w:rPr>
          <w:i/>
          <w:sz w:val="22"/>
          <w:szCs w:val="22"/>
        </w:rPr>
        <w:t xml:space="preserve"> bağlantısı yapıp </w:t>
      </w:r>
      <w:proofErr w:type="spellStart"/>
      <w:r w:rsidR="00B63656">
        <w:rPr>
          <w:i/>
          <w:sz w:val="22"/>
          <w:szCs w:val="22"/>
        </w:rPr>
        <w:t>tesseract</w:t>
      </w:r>
      <w:proofErr w:type="spellEnd"/>
      <w:r w:rsidR="00B63656">
        <w:rPr>
          <w:i/>
          <w:sz w:val="22"/>
          <w:szCs w:val="22"/>
        </w:rPr>
        <w:t xml:space="preserve"> kütüphanesiyle okuma işlemi yaptım. Bunun için bir kullanıcı </w:t>
      </w:r>
      <w:proofErr w:type="spellStart"/>
      <w:r w:rsidR="00B63656">
        <w:rPr>
          <w:i/>
          <w:sz w:val="22"/>
          <w:szCs w:val="22"/>
        </w:rPr>
        <w:t>arayüzü</w:t>
      </w:r>
      <w:proofErr w:type="spellEnd"/>
      <w:r w:rsidR="00B63656">
        <w:rPr>
          <w:i/>
          <w:sz w:val="22"/>
          <w:szCs w:val="22"/>
        </w:rPr>
        <w:t xml:space="preserve"> oluşturdum. Kullanıcı bilgisayarından istediği fişi yükleyebilecek, okunan fiş metin şeklinde ekranda gözükecek ve bu sayede işletme adı, tarih </w:t>
      </w:r>
      <w:r w:rsidR="0012081F">
        <w:rPr>
          <w:i/>
          <w:sz w:val="22"/>
          <w:szCs w:val="22"/>
        </w:rPr>
        <w:t xml:space="preserve">bazlı sorgulama yapabilecektir. Sorgu </w:t>
      </w:r>
      <w:proofErr w:type="gramStart"/>
      <w:r w:rsidR="0012081F">
        <w:rPr>
          <w:i/>
          <w:sz w:val="22"/>
          <w:szCs w:val="22"/>
        </w:rPr>
        <w:t>sonuçları ,</w:t>
      </w:r>
      <w:proofErr w:type="gramEnd"/>
      <w:r w:rsidR="0012081F">
        <w:rPr>
          <w:i/>
          <w:sz w:val="22"/>
          <w:szCs w:val="22"/>
        </w:rPr>
        <w:t xml:space="preserve"> ana ekranda, tüm bilgilerin olduğu tablolarda gösterildiği gibi sorgulama yapıldıktan sonra ayrı olarak gösterilmiştir. Bu işlemlerin hepsini </w:t>
      </w:r>
      <w:proofErr w:type="spellStart"/>
      <w:r w:rsidR="0012081F">
        <w:rPr>
          <w:i/>
          <w:sz w:val="22"/>
          <w:szCs w:val="22"/>
        </w:rPr>
        <w:t>sql</w:t>
      </w:r>
      <w:proofErr w:type="spellEnd"/>
      <w:r w:rsidR="0012081F">
        <w:rPr>
          <w:i/>
          <w:sz w:val="22"/>
          <w:szCs w:val="22"/>
        </w:rPr>
        <w:t xml:space="preserve"> </w:t>
      </w:r>
      <w:proofErr w:type="spellStart"/>
      <w:r w:rsidR="0012081F">
        <w:rPr>
          <w:i/>
          <w:sz w:val="22"/>
          <w:szCs w:val="22"/>
        </w:rPr>
        <w:t>database</w:t>
      </w:r>
      <w:proofErr w:type="spellEnd"/>
      <w:r w:rsidR="0012081F">
        <w:rPr>
          <w:i/>
          <w:sz w:val="22"/>
          <w:szCs w:val="22"/>
        </w:rPr>
        <w:t xml:space="preserve"> ve </w:t>
      </w:r>
      <w:proofErr w:type="spellStart"/>
      <w:r w:rsidR="0012081F">
        <w:rPr>
          <w:i/>
          <w:sz w:val="22"/>
          <w:szCs w:val="22"/>
        </w:rPr>
        <w:t>java</w:t>
      </w:r>
      <w:proofErr w:type="spellEnd"/>
      <w:r w:rsidR="0012081F">
        <w:rPr>
          <w:i/>
          <w:sz w:val="22"/>
          <w:szCs w:val="22"/>
        </w:rPr>
        <w:t xml:space="preserve"> kullanarak gerçekleştirdim.</w:t>
      </w:r>
    </w:p>
    <w:p w:rsidR="00B63656" w:rsidRDefault="00B63656">
      <w:pPr>
        <w:pStyle w:val="BodyTextKeep"/>
        <w:ind w:right="0"/>
        <w:rPr>
          <w:i/>
        </w:rPr>
      </w:pPr>
    </w:p>
    <w:p w:rsidR="00BC0221" w:rsidRDefault="00BC0221">
      <w:pPr>
        <w:pStyle w:val="BodyTextKeep"/>
        <w:ind w:right="0"/>
        <w:rPr>
          <w:i/>
          <w:color w:val="000000"/>
        </w:rPr>
      </w:pPr>
    </w:p>
    <w:p w:rsidR="00C44EA9" w:rsidRPr="0012081F" w:rsidRDefault="00A613E9" w:rsidP="00C44EA9">
      <w:pPr>
        <w:pStyle w:val="Balk1"/>
        <w:jc w:val="both"/>
        <w:rPr>
          <w:sz w:val="24"/>
          <w:szCs w:val="24"/>
        </w:rPr>
      </w:pPr>
      <w:r w:rsidRPr="0012081F">
        <w:rPr>
          <w:sz w:val="24"/>
          <w:szCs w:val="24"/>
        </w:rPr>
        <w:t>Giriş</w:t>
      </w:r>
    </w:p>
    <w:p w:rsidR="0012081F" w:rsidRPr="0012081F" w:rsidRDefault="0012081F" w:rsidP="0012081F">
      <w:pPr>
        <w:ind w:left="28"/>
        <w:rPr>
          <w:sz w:val="22"/>
          <w:szCs w:val="22"/>
        </w:rPr>
      </w:pPr>
      <w:r>
        <w:rPr>
          <w:sz w:val="22"/>
          <w:szCs w:val="22"/>
        </w:rPr>
        <w:t xml:space="preserve">Bu projemin amacı, </w:t>
      </w:r>
      <w:proofErr w:type="spellStart"/>
      <w:r>
        <w:rPr>
          <w:sz w:val="22"/>
          <w:szCs w:val="22"/>
        </w:rPr>
        <w:t>ocr</w:t>
      </w:r>
      <w:proofErr w:type="spellEnd"/>
      <w:r>
        <w:rPr>
          <w:sz w:val="22"/>
          <w:szCs w:val="22"/>
        </w:rPr>
        <w:t xml:space="preserve"> tabanlı fiş okuma sayesinde kullanıcı yüklediği fişi okutup işletme adı ve tarih bazlı sorgulama yaptırabilmektedir. Okuduğu fişleri </w:t>
      </w:r>
      <w:proofErr w:type="spellStart"/>
      <w:r>
        <w:rPr>
          <w:sz w:val="22"/>
          <w:szCs w:val="22"/>
        </w:rPr>
        <w:t>veritabanında</w:t>
      </w:r>
      <w:proofErr w:type="spellEnd"/>
      <w:r>
        <w:rPr>
          <w:sz w:val="22"/>
          <w:szCs w:val="22"/>
        </w:rPr>
        <w:t xml:space="preserve"> saklama- kaydetme özelliği vardır.  Projeyi gerçeklerken yararlandığım teknolojiler: </w:t>
      </w:r>
      <w:proofErr w:type="spellStart"/>
      <w:r>
        <w:rPr>
          <w:sz w:val="22"/>
          <w:szCs w:val="22"/>
        </w:rPr>
        <w:t>Eclipse</w:t>
      </w:r>
      <w:proofErr w:type="spellEnd"/>
      <w:r>
        <w:rPr>
          <w:sz w:val="22"/>
          <w:szCs w:val="22"/>
        </w:rPr>
        <w:t xml:space="preserve"> </w:t>
      </w:r>
      <w:proofErr w:type="spellStart"/>
      <w:r>
        <w:rPr>
          <w:sz w:val="22"/>
          <w:szCs w:val="22"/>
        </w:rPr>
        <w:t>Ide</w:t>
      </w:r>
      <w:proofErr w:type="spellEnd"/>
      <w:r>
        <w:rPr>
          <w:sz w:val="22"/>
          <w:szCs w:val="22"/>
        </w:rPr>
        <w:t xml:space="preserve">, </w:t>
      </w:r>
      <w:proofErr w:type="spellStart"/>
      <w:r>
        <w:rPr>
          <w:sz w:val="22"/>
          <w:szCs w:val="22"/>
        </w:rPr>
        <w:t>Sql</w:t>
      </w:r>
      <w:proofErr w:type="spellEnd"/>
      <w:r>
        <w:rPr>
          <w:sz w:val="22"/>
          <w:szCs w:val="22"/>
        </w:rPr>
        <w:t xml:space="preserve"> </w:t>
      </w:r>
      <w:proofErr w:type="spellStart"/>
      <w:r>
        <w:rPr>
          <w:sz w:val="22"/>
          <w:szCs w:val="22"/>
        </w:rPr>
        <w:t>management</w:t>
      </w:r>
      <w:proofErr w:type="spellEnd"/>
      <w:r>
        <w:rPr>
          <w:sz w:val="22"/>
          <w:szCs w:val="22"/>
        </w:rPr>
        <w:t>, Java</w:t>
      </w:r>
      <w:r w:rsidR="000F635C">
        <w:rPr>
          <w:sz w:val="22"/>
          <w:szCs w:val="22"/>
        </w:rPr>
        <w:t>,</w:t>
      </w:r>
      <w:r>
        <w:rPr>
          <w:sz w:val="22"/>
          <w:szCs w:val="22"/>
        </w:rPr>
        <w:t xml:space="preserve"> </w:t>
      </w:r>
      <w:proofErr w:type="spellStart"/>
      <w:r>
        <w:rPr>
          <w:sz w:val="22"/>
          <w:szCs w:val="22"/>
        </w:rPr>
        <w:t>Tesseract</w:t>
      </w:r>
      <w:proofErr w:type="spellEnd"/>
      <w:r w:rsidR="000F635C">
        <w:rPr>
          <w:sz w:val="22"/>
          <w:szCs w:val="22"/>
        </w:rPr>
        <w:t xml:space="preserve">, </w:t>
      </w:r>
      <w:proofErr w:type="spellStart"/>
      <w:r w:rsidR="000F635C">
        <w:rPr>
          <w:sz w:val="22"/>
          <w:szCs w:val="22"/>
        </w:rPr>
        <w:t>open</w:t>
      </w:r>
      <w:proofErr w:type="spellEnd"/>
      <w:r w:rsidR="000F635C">
        <w:rPr>
          <w:sz w:val="22"/>
          <w:szCs w:val="22"/>
        </w:rPr>
        <w:t xml:space="preserve"> cv ve </w:t>
      </w:r>
      <w:proofErr w:type="spellStart"/>
      <w:r w:rsidR="000F635C">
        <w:rPr>
          <w:sz w:val="22"/>
          <w:szCs w:val="22"/>
        </w:rPr>
        <w:t>sqljdbc</w:t>
      </w:r>
      <w:proofErr w:type="spellEnd"/>
      <w:r>
        <w:rPr>
          <w:sz w:val="22"/>
          <w:szCs w:val="22"/>
        </w:rPr>
        <w:t xml:space="preserve"> kütüphanesidir.</w:t>
      </w:r>
    </w:p>
    <w:p w:rsidR="00F04632" w:rsidRPr="00F04632" w:rsidRDefault="00F04632" w:rsidP="00F04632">
      <w:pPr>
        <w:rPr>
          <w:sz w:val="18"/>
          <w:szCs w:val="18"/>
        </w:rPr>
      </w:pPr>
    </w:p>
    <w:p w:rsidR="00087C0C" w:rsidRPr="0072459D" w:rsidRDefault="00E01C04" w:rsidP="00CD44B7">
      <w:pPr>
        <w:pStyle w:val="Balk1"/>
        <w:jc w:val="both"/>
        <w:rPr>
          <w:sz w:val="18"/>
        </w:rPr>
      </w:pPr>
      <w:r w:rsidRPr="0072459D">
        <w:rPr>
          <w:sz w:val="24"/>
          <w:szCs w:val="24"/>
        </w:rPr>
        <w:t>Temel Bilgiler</w:t>
      </w:r>
    </w:p>
    <w:p w:rsidR="0072459D" w:rsidRDefault="00087C0C" w:rsidP="00087C0C">
      <w:pPr>
        <w:ind w:left="28"/>
        <w:rPr>
          <w:sz w:val="22"/>
          <w:szCs w:val="22"/>
        </w:rPr>
      </w:pPr>
      <w:r>
        <w:rPr>
          <w:sz w:val="22"/>
          <w:szCs w:val="22"/>
        </w:rPr>
        <w:t xml:space="preserve">Projeme başlamadan önce </w:t>
      </w:r>
      <w:proofErr w:type="spellStart"/>
      <w:r>
        <w:rPr>
          <w:sz w:val="22"/>
          <w:szCs w:val="22"/>
        </w:rPr>
        <w:t>tessaract</w:t>
      </w:r>
      <w:proofErr w:type="spellEnd"/>
      <w:r>
        <w:rPr>
          <w:sz w:val="22"/>
          <w:szCs w:val="22"/>
        </w:rPr>
        <w:t xml:space="preserve"> </w:t>
      </w:r>
      <w:proofErr w:type="spellStart"/>
      <w:r>
        <w:rPr>
          <w:sz w:val="22"/>
          <w:szCs w:val="22"/>
        </w:rPr>
        <w:t>kütüphesi</w:t>
      </w:r>
      <w:proofErr w:type="spellEnd"/>
      <w:r>
        <w:rPr>
          <w:sz w:val="22"/>
          <w:szCs w:val="22"/>
        </w:rPr>
        <w:t xml:space="preserve"> hakkında araştırma yaptım. En iyi okuyan </w:t>
      </w:r>
      <w:proofErr w:type="spellStart"/>
      <w:r>
        <w:rPr>
          <w:sz w:val="22"/>
          <w:szCs w:val="22"/>
        </w:rPr>
        <w:t>kütüphayi</w:t>
      </w:r>
      <w:proofErr w:type="spellEnd"/>
      <w:r>
        <w:rPr>
          <w:sz w:val="22"/>
          <w:szCs w:val="22"/>
        </w:rPr>
        <w:t xml:space="preserve"> bulmak için forum sitelerinden önceden kullanmış kişilerin yazdıklarını okudum. </w:t>
      </w:r>
      <w:proofErr w:type="spellStart"/>
      <w:r>
        <w:rPr>
          <w:sz w:val="22"/>
          <w:szCs w:val="22"/>
        </w:rPr>
        <w:t>Kütüphayi</w:t>
      </w:r>
      <w:proofErr w:type="spellEnd"/>
      <w:r>
        <w:rPr>
          <w:sz w:val="22"/>
          <w:szCs w:val="22"/>
        </w:rPr>
        <w:t xml:space="preserve"> </w:t>
      </w:r>
      <w:proofErr w:type="spellStart"/>
      <w:r>
        <w:rPr>
          <w:sz w:val="22"/>
          <w:szCs w:val="22"/>
        </w:rPr>
        <w:t>external</w:t>
      </w:r>
      <w:proofErr w:type="spellEnd"/>
      <w:r>
        <w:rPr>
          <w:sz w:val="22"/>
          <w:szCs w:val="22"/>
        </w:rPr>
        <w:t xml:space="preserve"> olarak nasıl ekleyebileceğimi öğrendim.  </w:t>
      </w:r>
      <w:r w:rsidR="000F635C">
        <w:rPr>
          <w:sz w:val="22"/>
          <w:szCs w:val="22"/>
        </w:rPr>
        <w:t xml:space="preserve">Open cv kütüphanesi ekledim. </w:t>
      </w:r>
      <w:proofErr w:type="spellStart"/>
      <w:r w:rsidR="000F635C">
        <w:rPr>
          <w:sz w:val="22"/>
          <w:szCs w:val="22"/>
        </w:rPr>
        <w:t>Sql</w:t>
      </w:r>
      <w:proofErr w:type="spellEnd"/>
      <w:r w:rsidR="000F635C">
        <w:rPr>
          <w:sz w:val="22"/>
          <w:szCs w:val="22"/>
        </w:rPr>
        <w:t xml:space="preserve"> bağlantısı için </w:t>
      </w:r>
      <w:proofErr w:type="spellStart"/>
      <w:r w:rsidR="000F635C">
        <w:rPr>
          <w:sz w:val="22"/>
          <w:szCs w:val="22"/>
        </w:rPr>
        <w:t>sqljdbc</w:t>
      </w:r>
      <w:proofErr w:type="spellEnd"/>
      <w:r w:rsidR="000F635C">
        <w:rPr>
          <w:sz w:val="22"/>
          <w:szCs w:val="22"/>
        </w:rPr>
        <w:t xml:space="preserve"> kütüphanesini kullandım. </w:t>
      </w:r>
      <w:r w:rsidR="0072459D">
        <w:rPr>
          <w:sz w:val="22"/>
          <w:szCs w:val="22"/>
        </w:rPr>
        <w:t xml:space="preserve">Database </w:t>
      </w:r>
      <w:r w:rsidR="000F635C">
        <w:rPr>
          <w:sz w:val="22"/>
          <w:szCs w:val="22"/>
        </w:rPr>
        <w:t xml:space="preserve">bağlantısı yaparken biraz zorladım. Veriyi çekmek için önce kendim küçük bir proje üzerinde denedim. </w:t>
      </w:r>
      <w:r w:rsidR="0072459D">
        <w:rPr>
          <w:sz w:val="22"/>
          <w:szCs w:val="22"/>
        </w:rPr>
        <w:t xml:space="preserve">Veri tabanı yönetimi dersinde öğrendiğim </w:t>
      </w:r>
      <w:proofErr w:type="spellStart"/>
      <w:r w:rsidR="0072459D">
        <w:rPr>
          <w:sz w:val="22"/>
          <w:szCs w:val="22"/>
        </w:rPr>
        <w:t>seylerdi</w:t>
      </w:r>
      <w:proofErr w:type="spellEnd"/>
      <w:r w:rsidR="0072459D">
        <w:rPr>
          <w:sz w:val="22"/>
          <w:szCs w:val="22"/>
        </w:rPr>
        <w:t xml:space="preserve"> fakat pratiğe dökerken zorladı.</w:t>
      </w:r>
    </w:p>
    <w:p w:rsidR="0072459D" w:rsidRDefault="0072459D" w:rsidP="00087C0C">
      <w:pPr>
        <w:ind w:left="28"/>
        <w:rPr>
          <w:sz w:val="22"/>
          <w:szCs w:val="22"/>
        </w:rPr>
      </w:pPr>
    </w:p>
    <w:p w:rsidR="0072459D" w:rsidRDefault="0072459D" w:rsidP="00087C0C">
      <w:pPr>
        <w:ind w:left="28"/>
        <w:rPr>
          <w:b/>
          <w:bCs/>
          <w:sz w:val="24"/>
          <w:szCs w:val="24"/>
        </w:rPr>
      </w:pPr>
      <w:r w:rsidRPr="0072459D">
        <w:rPr>
          <w:b/>
          <w:bCs/>
          <w:sz w:val="24"/>
          <w:szCs w:val="24"/>
        </w:rPr>
        <w:t xml:space="preserve">3.Tasarım </w:t>
      </w:r>
    </w:p>
    <w:p w:rsidR="0072459D" w:rsidRPr="0072459D" w:rsidRDefault="0072459D" w:rsidP="00087C0C">
      <w:pPr>
        <w:ind w:left="28"/>
        <w:rPr>
          <w:b/>
          <w:bCs/>
          <w:sz w:val="24"/>
          <w:szCs w:val="24"/>
        </w:rPr>
      </w:pPr>
    </w:p>
    <w:p w:rsidR="000F635C" w:rsidRDefault="0072459D" w:rsidP="00087C0C">
      <w:pPr>
        <w:ind w:left="28"/>
        <w:rPr>
          <w:sz w:val="22"/>
          <w:szCs w:val="22"/>
        </w:rPr>
      </w:pPr>
      <w:r>
        <w:rPr>
          <w:sz w:val="22"/>
          <w:szCs w:val="22"/>
        </w:rPr>
        <w:t xml:space="preserve">    </w:t>
      </w:r>
      <w:r w:rsidR="000F635C">
        <w:rPr>
          <w:sz w:val="22"/>
          <w:szCs w:val="22"/>
        </w:rPr>
        <w:t xml:space="preserve">Projeme ilk olarak </w:t>
      </w:r>
      <w:proofErr w:type="spellStart"/>
      <w:r w:rsidR="000F635C">
        <w:rPr>
          <w:sz w:val="22"/>
          <w:szCs w:val="22"/>
        </w:rPr>
        <w:t>database</w:t>
      </w:r>
      <w:proofErr w:type="spellEnd"/>
      <w:r w:rsidR="000F635C">
        <w:rPr>
          <w:sz w:val="22"/>
          <w:szCs w:val="22"/>
        </w:rPr>
        <w:t xml:space="preserve"> oluşturarak başladım. </w:t>
      </w:r>
      <w:r w:rsidR="009810EF">
        <w:rPr>
          <w:sz w:val="22"/>
          <w:szCs w:val="22"/>
        </w:rPr>
        <w:t xml:space="preserve">Bunun için </w:t>
      </w:r>
      <w:proofErr w:type="spellStart"/>
      <w:r w:rsidR="009810EF">
        <w:rPr>
          <w:sz w:val="22"/>
          <w:szCs w:val="22"/>
        </w:rPr>
        <w:t>sql</w:t>
      </w:r>
      <w:proofErr w:type="spellEnd"/>
      <w:r w:rsidR="009810EF">
        <w:rPr>
          <w:sz w:val="22"/>
          <w:szCs w:val="22"/>
        </w:rPr>
        <w:t xml:space="preserve"> server kullandım. Yazlab1 adında </w:t>
      </w:r>
      <w:proofErr w:type="spellStart"/>
      <w:r w:rsidR="009810EF">
        <w:rPr>
          <w:sz w:val="22"/>
          <w:szCs w:val="22"/>
        </w:rPr>
        <w:t>database</w:t>
      </w:r>
      <w:proofErr w:type="spellEnd"/>
      <w:r w:rsidR="009810EF">
        <w:rPr>
          <w:sz w:val="22"/>
          <w:szCs w:val="22"/>
        </w:rPr>
        <w:t xml:space="preserve"> oluşturup Tumbilgiler1 adında tablo </w:t>
      </w:r>
      <w:proofErr w:type="spellStart"/>
      <w:proofErr w:type="gramStart"/>
      <w:r w:rsidR="009810EF">
        <w:rPr>
          <w:sz w:val="22"/>
          <w:szCs w:val="22"/>
        </w:rPr>
        <w:t>oluşturdum.Bunun</w:t>
      </w:r>
      <w:proofErr w:type="spellEnd"/>
      <w:proofErr w:type="gramEnd"/>
      <w:r w:rsidR="009810EF">
        <w:rPr>
          <w:sz w:val="22"/>
          <w:szCs w:val="22"/>
        </w:rPr>
        <w:t xml:space="preserve"> altında toplam, </w:t>
      </w:r>
      <w:proofErr w:type="spellStart"/>
      <w:r w:rsidR="009810EF">
        <w:rPr>
          <w:sz w:val="22"/>
          <w:szCs w:val="22"/>
        </w:rPr>
        <w:t>fisno</w:t>
      </w:r>
      <w:proofErr w:type="spellEnd"/>
      <w:r w:rsidR="009810EF">
        <w:rPr>
          <w:sz w:val="22"/>
          <w:szCs w:val="22"/>
        </w:rPr>
        <w:t xml:space="preserve"> gibi sütunları oluşturup, </w:t>
      </w:r>
      <w:proofErr w:type="spellStart"/>
      <w:r w:rsidR="009810EF">
        <w:rPr>
          <w:sz w:val="22"/>
          <w:szCs w:val="22"/>
        </w:rPr>
        <w:t>databasei</w:t>
      </w:r>
      <w:proofErr w:type="spellEnd"/>
      <w:r w:rsidR="009810EF">
        <w:rPr>
          <w:sz w:val="22"/>
          <w:szCs w:val="22"/>
        </w:rPr>
        <w:t xml:space="preserve"> hazırladım. </w:t>
      </w:r>
      <w:r w:rsidR="000F635C">
        <w:rPr>
          <w:sz w:val="22"/>
          <w:szCs w:val="22"/>
        </w:rPr>
        <w:t xml:space="preserve">Daha sonra bir </w:t>
      </w:r>
      <w:proofErr w:type="gramStart"/>
      <w:r w:rsidR="000F635C">
        <w:rPr>
          <w:sz w:val="22"/>
          <w:szCs w:val="22"/>
        </w:rPr>
        <w:t xml:space="preserve">kullanıcı  </w:t>
      </w:r>
      <w:proofErr w:type="spellStart"/>
      <w:r w:rsidR="000F635C">
        <w:rPr>
          <w:sz w:val="22"/>
          <w:szCs w:val="22"/>
        </w:rPr>
        <w:t>guisi</w:t>
      </w:r>
      <w:proofErr w:type="spellEnd"/>
      <w:proofErr w:type="gramEnd"/>
      <w:r w:rsidR="000F635C">
        <w:rPr>
          <w:sz w:val="22"/>
          <w:szCs w:val="22"/>
        </w:rPr>
        <w:t xml:space="preserve"> oluşturdum. Database </w:t>
      </w:r>
      <w:proofErr w:type="spellStart"/>
      <w:r w:rsidR="000F635C">
        <w:rPr>
          <w:sz w:val="22"/>
          <w:szCs w:val="22"/>
        </w:rPr>
        <w:t>connection</w:t>
      </w:r>
      <w:proofErr w:type="spellEnd"/>
      <w:r w:rsidR="000F635C">
        <w:rPr>
          <w:sz w:val="22"/>
          <w:szCs w:val="22"/>
        </w:rPr>
        <w:t xml:space="preserve"> yaptım. Kullanıcının istediği fişi seçmesi için </w:t>
      </w:r>
      <w:proofErr w:type="spellStart"/>
      <w:r w:rsidR="000F635C">
        <w:rPr>
          <w:sz w:val="22"/>
          <w:szCs w:val="22"/>
        </w:rPr>
        <w:t>doşya</w:t>
      </w:r>
      <w:proofErr w:type="spellEnd"/>
      <w:r w:rsidR="000F635C">
        <w:rPr>
          <w:sz w:val="22"/>
          <w:szCs w:val="22"/>
        </w:rPr>
        <w:t xml:space="preserve"> seçme işlemini tamamladım. </w:t>
      </w:r>
      <w:proofErr w:type="spellStart"/>
      <w:r w:rsidR="000F635C">
        <w:rPr>
          <w:sz w:val="22"/>
          <w:szCs w:val="22"/>
        </w:rPr>
        <w:t>Tesseract</w:t>
      </w:r>
      <w:proofErr w:type="spellEnd"/>
      <w:r w:rsidR="000F635C">
        <w:rPr>
          <w:sz w:val="22"/>
          <w:szCs w:val="22"/>
        </w:rPr>
        <w:t xml:space="preserve"> kütüphanesiyle okuma işlemini yaptım. Bu okunan veriyi parçalama (</w:t>
      </w:r>
      <w:proofErr w:type="spellStart"/>
      <w:r w:rsidR="000F635C">
        <w:rPr>
          <w:sz w:val="22"/>
          <w:szCs w:val="22"/>
        </w:rPr>
        <w:t>parsing</w:t>
      </w:r>
      <w:proofErr w:type="spellEnd"/>
      <w:r w:rsidR="000F635C">
        <w:rPr>
          <w:sz w:val="22"/>
          <w:szCs w:val="22"/>
        </w:rPr>
        <w:t xml:space="preserve">) işlemlerini gerçekleştirdim. Parçalama işlemini yaparken internetten örnek projeler inceledim. Daha sonra </w:t>
      </w:r>
      <w:proofErr w:type="spellStart"/>
      <w:r w:rsidR="000F635C">
        <w:rPr>
          <w:sz w:val="22"/>
          <w:szCs w:val="22"/>
        </w:rPr>
        <w:t>database</w:t>
      </w:r>
      <w:proofErr w:type="spellEnd"/>
      <w:r w:rsidR="000F635C">
        <w:rPr>
          <w:sz w:val="22"/>
          <w:szCs w:val="22"/>
        </w:rPr>
        <w:t xml:space="preserve"> e kaydetme ve arama işlemlerini tamamladım. En son </w:t>
      </w:r>
      <w:proofErr w:type="spellStart"/>
      <w:r w:rsidR="000F635C">
        <w:rPr>
          <w:sz w:val="22"/>
          <w:szCs w:val="22"/>
        </w:rPr>
        <w:t>jtable</w:t>
      </w:r>
      <w:proofErr w:type="spellEnd"/>
      <w:r w:rsidR="000F635C">
        <w:rPr>
          <w:sz w:val="22"/>
          <w:szCs w:val="22"/>
        </w:rPr>
        <w:t xml:space="preserve"> </w:t>
      </w:r>
      <w:proofErr w:type="spellStart"/>
      <w:r w:rsidR="000F635C">
        <w:rPr>
          <w:sz w:val="22"/>
          <w:szCs w:val="22"/>
        </w:rPr>
        <w:t>show</w:t>
      </w:r>
      <w:proofErr w:type="spellEnd"/>
      <w:r w:rsidR="000F635C">
        <w:rPr>
          <w:sz w:val="22"/>
          <w:szCs w:val="22"/>
        </w:rPr>
        <w:t xml:space="preserve"> işe projeyi bitirdim.</w:t>
      </w:r>
    </w:p>
    <w:p w:rsidR="000F635C" w:rsidRDefault="000F635C" w:rsidP="00087C0C">
      <w:pPr>
        <w:ind w:left="28"/>
        <w:rPr>
          <w:sz w:val="22"/>
          <w:szCs w:val="22"/>
        </w:rPr>
      </w:pPr>
    </w:p>
    <w:p w:rsidR="0072459D" w:rsidRDefault="0072459D" w:rsidP="00087C0C">
      <w:pPr>
        <w:ind w:left="28"/>
        <w:rPr>
          <w:sz w:val="22"/>
          <w:szCs w:val="22"/>
        </w:rPr>
      </w:pPr>
    </w:p>
    <w:p w:rsidR="009810EF" w:rsidRDefault="000F635C" w:rsidP="00087C0C">
      <w:pPr>
        <w:ind w:left="28"/>
        <w:rPr>
          <w:sz w:val="22"/>
          <w:szCs w:val="22"/>
        </w:rPr>
      </w:pPr>
      <w:proofErr w:type="spellStart"/>
      <w:r>
        <w:rPr>
          <w:sz w:val="22"/>
          <w:szCs w:val="22"/>
        </w:rPr>
        <w:t>Tessaract</w:t>
      </w:r>
      <w:proofErr w:type="spellEnd"/>
      <w:r>
        <w:rPr>
          <w:sz w:val="22"/>
          <w:szCs w:val="22"/>
        </w:rPr>
        <w:t xml:space="preserve"> kütüphanesinin daha iyi okuması için </w:t>
      </w:r>
      <w:proofErr w:type="spellStart"/>
      <w:r>
        <w:rPr>
          <w:sz w:val="22"/>
          <w:szCs w:val="22"/>
        </w:rPr>
        <w:t>ktüphanenin</w:t>
      </w:r>
      <w:proofErr w:type="spellEnd"/>
      <w:r>
        <w:rPr>
          <w:sz w:val="22"/>
          <w:szCs w:val="22"/>
        </w:rPr>
        <w:t xml:space="preserve"> </w:t>
      </w:r>
      <w:proofErr w:type="spellStart"/>
      <w:r>
        <w:rPr>
          <w:sz w:val="22"/>
          <w:szCs w:val="22"/>
        </w:rPr>
        <w:t>dataset</w:t>
      </w:r>
      <w:proofErr w:type="spellEnd"/>
      <w:r>
        <w:rPr>
          <w:sz w:val="22"/>
          <w:szCs w:val="22"/>
        </w:rPr>
        <w:t xml:space="preserve"> inin </w:t>
      </w:r>
      <w:proofErr w:type="spellStart"/>
      <w:r>
        <w:rPr>
          <w:sz w:val="22"/>
          <w:szCs w:val="22"/>
        </w:rPr>
        <w:t>best</w:t>
      </w:r>
      <w:proofErr w:type="spellEnd"/>
      <w:r>
        <w:rPr>
          <w:sz w:val="22"/>
          <w:szCs w:val="22"/>
        </w:rPr>
        <w:t xml:space="preserve"> data olanını buldum ve kullandım. </w:t>
      </w:r>
      <w:proofErr w:type="spellStart"/>
      <w:r>
        <w:rPr>
          <w:sz w:val="22"/>
          <w:szCs w:val="22"/>
        </w:rPr>
        <w:t>Datasetin</w:t>
      </w:r>
      <w:proofErr w:type="spellEnd"/>
      <w:r>
        <w:rPr>
          <w:sz w:val="22"/>
          <w:szCs w:val="22"/>
        </w:rPr>
        <w:t xml:space="preserve"> içinden </w:t>
      </w:r>
      <w:proofErr w:type="spellStart"/>
      <w:proofErr w:type="gramStart"/>
      <w:r>
        <w:rPr>
          <w:sz w:val="22"/>
          <w:szCs w:val="22"/>
        </w:rPr>
        <w:t>tur.</w:t>
      </w:r>
      <w:r w:rsidR="009810EF">
        <w:rPr>
          <w:sz w:val="22"/>
          <w:szCs w:val="22"/>
        </w:rPr>
        <w:t>dataset</w:t>
      </w:r>
      <w:proofErr w:type="spellEnd"/>
      <w:proofErr w:type="gramEnd"/>
      <w:r w:rsidR="009810EF">
        <w:rPr>
          <w:sz w:val="22"/>
          <w:szCs w:val="22"/>
        </w:rPr>
        <w:t xml:space="preserve"> ve </w:t>
      </w:r>
      <w:proofErr w:type="spellStart"/>
      <w:r w:rsidR="009810EF">
        <w:rPr>
          <w:sz w:val="22"/>
          <w:szCs w:val="22"/>
        </w:rPr>
        <w:t>eng.dataseti</w:t>
      </w:r>
      <w:proofErr w:type="spellEnd"/>
      <w:r w:rsidR="009810EF">
        <w:rPr>
          <w:sz w:val="22"/>
          <w:szCs w:val="22"/>
        </w:rPr>
        <w:t xml:space="preserve">  ekledim. Sırayla hangi </w:t>
      </w:r>
      <w:proofErr w:type="spellStart"/>
      <w:r w:rsidR="009810EF">
        <w:rPr>
          <w:sz w:val="22"/>
          <w:szCs w:val="22"/>
        </w:rPr>
        <w:t>dataset</w:t>
      </w:r>
      <w:proofErr w:type="spellEnd"/>
      <w:r w:rsidR="009810EF">
        <w:rPr>
          <w:sz w:val="22"/>
          <w:szCs w:val="22"/>
        </w:rPr>
        <w:t xml:space="preserve"> daha iyi okuyor diye her fişte sırayla denedim. Kütüphanenin daha iyi okuyabilmesi için okunan fişe yaklaşmayı düşündüm. Fişin arkasını siyah yazıları beyaz yapıp fişin netliğini arttırmayı hedefledim. Fakat bu okuma işlemine bir fayda sağlamadı. </w:t>
      </w:r>
    </w:p>
    <w:p w:rsidR="009810EF" w:rsidRDefault="009810EF" w:rsidP="00087C0C">
      <w:pPr>
        <w:ind w:left="28"/>
        <w:rPr>
          <w:sz w:val="22"/>
          <w:szCs w:val="22"/>
        </w:rPr>
      </w:pPr>
    </w:p>
    <w:p w:rsidR="0072459D" w:rsidRDefault="0072459D" w:rsidP="00087C0C">
      <w:pPr>
        <w:ind w:left="28"/>
        <w:rPr>
          <w:sz w:val="22"/>
          <w:szCs w:val="22"/>
        </w:rPr>
      </w:pPr>
    </w:p>
    <w:p w:rsidR="009810EF" w:rsidRDefault="009810EF" w:rsidP="00087C0C">
      <w:pPr>
        <w:ind w:left="28"/>
        <w:rPr>
          <w:sz w:val="22"/>
          <w:szCs w:val="22"/>
        </w:rPr>
      </w:pPr>
      <w:r>
        <w:rPr>
          <w:sz w:val="22"/>
          <w:szCs w:val="22"/>
        </w:rPr>
        <w:t xml:space="preserve">Ekran tasarımı kullanıcı odaklı olsun diye olabildiğince basit yapmaya çalıştım. Ve her şeyi birbiriyle bağlantılı yaptım. </w:t>
      </w:r>
    </w:p>
    <w:p w:rsidR="009810EF" w:rsidRDefault="009810EF" w:rsidP="00087C0C">
      <w:pPr>
        <w:ind w:left="28"/>
        <w:rPr>
          <w:sz w:val="22"/>
          <w:szCs w:val="22"/>
        </w:rPr>
      </w:pPr>
    </w:p>
    <w:p w:rsidR="009810EF" w:rsidRDefault="009810EF" w:rsidP="00087C0C">
      <w:pPr>
        <w:ind w:left="28"/>
        <w:rPr>
          <w:sz w:val="22"/>
          <w:szCs w:val="22"/>
        </w:rPr>
      </w:pPr>
      <w:r>
        <w:rPr>
          <w:sz w:val="22"/>
          <w:szCs w:val="22"/>
        </w:rPr>
        <w:t xml:space="preserve">Database bağlantısı yaparken </w:t>
      </w:r>
      <w:proofErr w:type="spellStart"/>
      <w:r>
        <w:rPr>
          <w:sz w:val="22"/>
          <w:szCs w:val="22"/>
        </w:rPr>
        <w:t>sqljdbc</w:t>
      </w:r>
      <w:proofErr w:type="spellEnd"/>
      <w:r>
        <w:rPr>
          <w:sz w:val="22"/>
          <w:szCs w:val="22"/>
        </w:rPr>
        <w:t xml:space="preserve"> </w:t>
      </w:r>
      <w:proofErr w:type="spellStart"/>
      <w:r>
        <w:rPr>
          <w:sz w:val="22"/>
          <w:szCs w:val="22"/>
        </w:rPr>
        <w:t>jar</w:t>
      </w:r>
      <w:proofErr w:type="spellEnd"/>
      <w:r>
        <w:rPr>
          <w:sz w:val="22"/>
          <w:szCs w:val="22"/>
        </w:rPr>
        <w:t xml:space="preserve"> kütüphanesini </w:t>
      </w:r>
      <w:proofErr w:type="spellStart"/>
      <w:r>
        <w:rPr>
          <w:sz w:val="22"/>
          <w:szCs w:val="22"/>
        </w:rPr>
        <w:t>external</w:t>
      </w:r>
      <w:proofErr w:type="spellEnd"/>
      <w:r>
        <w:rPr>
          <w:sz w:val="22"/>
          <w:szCs w:val="22"/>
        </w:rPr>
        <w:t xml:space="preserve"> olarak eklemem gerekiyordu. Aksi takdirde çalışmıyor. </w:t>
      </w:r>
      <w:r>
        <w:rPr>
          <w:sz w:val="22"/>
          <w:szCs w:val="22"/>
        </w:rPr>
        <w:lastRenderedPageBreak/>
        <w:t xml:space="preserve">Kütüphaneyi ekledikten sonra </w:t>
      </w:r>
      <w:proofErr w:type="spellStart"/>
      <w:r>
        <w:rPr>
          <w:sz w:val="22"/>
          <w:szCs w:val="22"/>
        </w:rPr>
        <w:t>conneciton</w:t>
      </w:r>
      <w:proofErr w:type="spellEnd"/>
      <w:r>
        <w:rPr>
          <w:sz w:val="22"/>
          <w:szCs w:val="22"/>
        </w:rPr>
        <w:t xml:space="preserve"> ve </w:t>
      </w:r>
      <w:proofErr w:type="spellStart"/>
      <w:proofErr w:type="gramStart"/>
      <w:r>
        <w:rPr>
          <w:sz w:val="22"/>
          <w:szCs w:val="22"/>
        </w:rPr>
        <w:t>crud</w:t>
      </w:r>
      <w:proofErr w:type="spellEnd"/>
      <w:r>
        <w:rPr>
          <w:sz w:val="22"/>
          <w:szCs w:val="22"/>
        </w:rPr>
        <w:t>(</w:t>
      </w:r>
      <w:proofErr w:type="gramEnd"/>
      <w:r>
        <w:rPr>
          <w:sz w:val="22"/>
          <w:szCs w:val="22"/>
        </w:rPr>
        <w:t>ekle ,</w:t>
      </w:r>
      <w:proofErr w:type="spellStart"/>
      <w:r>
        <w:rPr>
          <w:sz w:val="22"/>
          <w:szCs w:val="22"/>
        </w:rPr>
        <w:t>sil,güncelle</w:t>
      </w:r>
      <w:proofErr w:type="spellEnd"/>
      <w:r>
        <w:rPr>
          <w:sz w:val="22"/>
          <w:szCs w:val="22"/>
        </w:rPr>
        <w:t xml:space="preserve">) başarılı bir şekilde yaptım. </w:t>
      </w:r>
    </w:p>
    <w:p w:rsidR="009810EF" w:rsidRDefault="009810EF" w:rsidP="00087C0C">
      <w:pPr>
        <w:ind w:left="28"/>
        <w:rPr>
          <w:sz w:val="22"/>
          <w:szCs w:val="22"/>
        </w:rPr>
      </w:pPr>
    </w:p>
    <w:p w:rsidR="00A60134" w:rsidRDefault="00A60134" w:rsidP="00087C0C">
      <w:pPr>
        <w:ind w:left="28"/>
        <w:rPr>
          <w:sz w:val="22"/>
          <w:szCs w:val="22"/>
        </w:rPr>
      </w:pPr>
    </w:p>
    <w:p w:rsidR="00A60134" w:rsidRDefault="00A60134" w:rsidP="00087C0C">
      <w:pPr>
        <w:ind w:left="28"/>
        <w:rPr>
          <w:sz w:val="22"/>
          <w:szCs w:val="22"/>
        </w:rPr>
      </w:pPr>
      <w:r>
        <w:rPr>
          <w:noProof/>
          <w:sz w:val="22"/>
          <w:szCs w:val="22"/>
        </w:rPr>
        <w:drawing>
          <wp:inline distT="0" distB="0" distL="0" distR="0">
            <wp:extent cx="2887345" cy="632460"/>
            <wp:effectExtent l="0" t="0" r="825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sız.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7345" cy="632460"/>
                    </a:xfrm>
                    <a:prstGeom prst="rect">
                      <a:avLst/>
                    </a:prstGeom>
                  </pic:spPr>
                </pic:pic>
              </a:graphicData>
            </a:graphic>
          </wp:inline>
        </w:drawing>
      </w:r>
    </w:p>
    <w:p w:rsidR="00A60134" w:rsidRDefault="00A60134" w:rsidP="00087C0C">
      <w:pPr>
        <w:ind w:left="28"/>
        <w:rPr>
          <w:sz w:val="22"/>
          <w:szCs w:val="22"/>
        </w:rPr>
      </w:pPr>
      <w:r>
        <w:rPr>
          <w:sz w:val="22"/>
          <w:szCs w:val="22"/>
        </w:rPr>
        <w:t>(Database Bağlantısı)</w:t>
      </w:r>
    </w:p>
    <w:p w:rsidR="00A60134" w:rsidRDefault="00A60134" w:rsidP="00087C0C">
      <w:pPr>
        <w:ind w:left="28"/>
        <w:rPr>
          <w:sz w:val="22"/>
          <w:szCs w:val="22"/>
        </w:rPr>
      </w:pPr>
    </w:p>
    <w:p w:rsidR="009810EF" w:rsidRDefault="009810EF" w:rsidP="00087C0C">
      <w:pPr>
        <w:ind w:left="28"/>
        <w:rPr>
          <w:sz w:val="22"/>
          <w:szCs w:val="22"/>
        </w:rPr>
      </w:pPr>
    </w:p>
    <w:p w:rsidR="009810EF" w:rsidRDefault="009810EF" w:rsidP="00087C0C">
      <w:pPr>
        <w:ind w:left="28"/>
        <w:rPr>
          <w:sz w:val="22"/>
          <w:szCs w:val="22"/>
        </w:rPr>
      </w:pPr>
      <w:r>
        <w:rPr>
          <w:sz w:val="22"/>
          <w:szCs w:val="22"/>
        </w:rPr>
        <w:t xml:space="preserve">Dosya seç butonuna bastıktan sonra </w:t>
      </w:r>
      <w:proofErr w:type="spellStart"/>
      <w:proofErr w:type="gramStart"/>
      <w:r>
        <w:rPr>
          <w:sz w:val="22"/>
          <w:szCs w:val="22"/>
        </w:rPr>
        <w:t>user.home</w:t>
      </w:r>
      <w:proofErr w:type="spellEnd"/>
      <w:proofErr w:type="gramEnd"/>
      <w:r>
        <w:rPr>
          <w:sz w:val="22"/>
          <w:szCs w:val="22"/>
        </w:rPr>
        <w:t xml:space="preserve"> dosya yolunu açıp istediğimiz dosyayı seçmek için de fotoğraf olarak sınırlamak için </w:t>
      </w:r>
      <w:proofErr w:type="spellStart"/>
      <w:r>
        <w:rPr>
          <w:sz w:val="22"/>
          <w:szCs w:val="22"/>
        </w:rPr>
        <w:t>jpeg</w:t>
      </w:r>
      <w:proofErr w:type="spellEnd"/>
      <w:r>
        <w:rPr>
          <w:sz w:val="22"/>
          <w:szCs w:val="22"/>
        </w:rPr>
        <w:t xml:space="preserve"> ve .</w:t>
      </w:r>
      <w:proofErr w:type="spellStart"/>
      <w:r>
        <w:rPr>
          <w:sz w:val="22"/>
          <w:szCs w:val="22"/>
        </w:rPr>
        <w:t>png</w:t>
      </w:r>
      <w:proofErr w:type="spellEnd"/>
      <w:r>
        <w:rPr>
          <w:sz w:val="22"/>
          <w:szCs w:val="22"/>
        </w:rPr>
        <w:t xml:space="preserve"> daraltması(filtresi ) oluşturdum. </w:t>
      </w:r>
    </w:p>
    <w:p w:rsidR="00A60134" w:rsidRDefault="00A60134" w:rsidP="00087C0C">
      <w:pPr>
        <w:ind w:left="28"/>
        <w:rPr>
          <w:sz w:val="22"/>
          <w:szCs w:val="22"/>
        </w:rPr>
      </w:pPr>
    </w:p>
    <w:p w:rsidR="00A60134" w:rsidRDefault="00A60134" w:rsidP="00087C0C">
      <w:pPr>
        <w:ind w:left="28"/>
        <w:rPr>
          <w:sz w:val="22"/>
          <w:szCs w:val="22"/>
        </w:rPr>
      </w:pPr>
      <w:r>
        <w:rPr>
          <w:noProof/>
          <w:sz w:val="22"/>
          <w:szCs w:val="22"/>
        </w:rPr>
        <w:drawing>
          <wp:inline distT="0" distB="0" distL="0" distR="0">
            <wp:extent cx="1718169" cy="1307804"/>
            <wp:effectExtent l="0" t="0" r="0" b="698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sı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6184" cy="1351963"/>
                    </a:xfrm>
                    <a:prstGeom prst="rect">
                      <a:avLst/>
                    </a:prstGeom>
                  </pic:spPr>
                </pic:pic>
              </a:graphicData>
            </a:graphic>
          </wp:inline>
        </w:drawing>
      </w:r>
    </w:p>
    <w:p w:rsidR="00A60134" w:rsidRDefault="00A60134" w:rsidP="00087C0C">
      <w:pPr>
        <w:ind w:left="28"/>
        <w:rPr>
          <w:sz w:val="22"/>
          <w:szCs w:val="22"/>
        </w:rPr>
      </w:pPr>
    </w:p>
    <w:p w:rsidR="00A60134" w:rsidRPr="00087C0C" w:rsidRDefault="00A60134" w:rsidP="00087C0C">
      <w:pPr>
        <w:ind w:left="28"/>
        <w:rPr>
          <w:sz w:val="22"/>
          <w:szCs w:val="22"/>
        </w:rPr>
      </w:pPr>
    </w:p>
    <w:p w:rsidR="00F04632" w:rsidRDefault="00F04632" w:rsidP="00F04632">
      <w:pPr>
        <w:rPr>
          <w:sz w:val="18"/>
        </w:rPr>
      </w:pPr>
    </w:p>
    <w:p w:rsidR="006518BB" w:rsidRDefault="007A3B16" w:rsidP="00F04632">
      <w:pPr>
        <w:rPr>
          <w:sz w:val="22"/>
          <w:szCs w:val="22"/>
        </w:rPr>
      </w:pPr>
      <w:r>
        <w:rPr>
          <w:sz w:val="22"/>
          <w:szCs w:val="22"/>
        </w:rPr>
        <w:t xml:space="preserve">Dosya seçildikten sonra fotoğrafı </w:t>
      </w:r>
      <w:proofErr w:type="spellStart"/>
      <w:r>
        <w:rPr>
          <w:sz w:val="22"/>
          <w:szCs w:val="22"/>
        </w:rPr>
        <w:t>best</w:t>
      </w:r>
      <w:proofErr w:type="spellEnd"/>
      <w:r>
        <w:rPr>
          <w:sz w:val="22"/>
          <w:szCs w:val="22"/>
        </w:rPr>
        <w:t xml:space="preserve"> </w:t>
      </w:r>
      <w:proofErr w:type="spellStart"/>
      <w:r>
        <w:rPr>
          <w:sz w:val="22"/>
          <w:szCs w:val="22"/>
        </w:rPr>
        <w:t>tesseract</w:t>
      </w:r>
      <w:proofErr w:type="spellEnd"/>
      <w:r>
        <w:rPr>
          <w:sz w:val="22"/>
          <w:szCs w:val="22"/>
        </w:rPr>
        <w:t xml:space="preserve"> kütüphanesini kullanarak okudum. Okunan veriyi ekranda gösterdim. Doğru okumadıysa programın yine de çalışması için manuel olarak </w:t>
      </w:r>
      <w:proofErr w:type="spellStart"/>
      <w:r>
        <w:rPr>
          <w:sz w:val="22"/>
          <w:szCs w:val="22"/>
        </w:rPr>
        <w:t>fis</w:t>
      </w:r>
      <w:proofErr w:type="spellEnd"/>
      <w:r>
        <w:rPr>
          <w:sz w:val="22"/>
          <w:szCs w:val="22"/>
        </w:rPr>
        <w:t xml:space="preserve"> </w:t>
      </w:r>
      <w:proofErr w:type="spellStart"/>
      <w:r>
        <w:rPr>
          <w:sz w:val="22"/>
          <w:szCs w:val="22"/>
        </w:rPr>
        <w:t>no</w:t>
      </w:r>
      <w:proofErr w:type="spellEnd"/>
      <w:r>
        <w:rPr>
          <w:sz w:val="22"/>
          <w:szCs w:val="22"/>
        </w:rPr>
        <w:t xml:space="preserve"> </w:t>
      </w:r>
      <w:proofErr w:type="spellStart"/>
      <w:r>
        <w:rPr>
          <w:sz w:val="22"/>
          <w:szCs w:val="22"/>
        </w:rPr>
        <w:t>vs</w:t>
      </w:r>
      <w:proofErr w:type="spellEnd"/>
      <w:r>
        <w:rPr>
          <w:sz w:val="22"/>
          <w:szCs w:val="22"/>
        </w:rPr>
        <w:t xml:space="preserve"> düzeltip istenenleri doğru </w:t>
      </w:r>
      <w:proofErr w:type="spellStart"/>
      <w:r>
        <w:rPr>
          <w:sz w:val="22"/>
          <w:szCs w:val="22"/>
        </w:rPr>
        <w:t>sekilde</w:t>
      </w:r>
      <w:proofErr w:type="spellEnd"/>
      <w:r>
        <w:rPr>
          <w:sz w:val="22"/>
          <w:szCs w:val="22"/>
        </w:rPr>
        <w:t xml:space="preserve"> parçalamayı yaptım.</w:t>
      </w:r>
    </w:p>
    <w:p w:rsidR="004571A7" w:rsidRDefault="004571A7" w:rsidP="00F04632">
      <w:pPr>
        <w:rPr>
          <w:sz w:val="22"/>
          <w:szCs w:val="22"/>
        </w:rPr>
      </w:pPr>
    </w:p>
    <w:p w:rsidR="004571A7" w:rsidRDefault="004571A7" w:rsidP="00F04632">
      <w:pPr>
        <w:rPr>
          <w:sz w:val="22"/>
          <w:szCs w:val="22"/>
        </w:rPr>
      </w:pPr>
      <w:r>
        <w:rPr>
          <w:noProof/>
          <w:sz w:val="22"/>
          <w:szCs w:val="22"/>
        </w:rPr>
        <w:drawing>
          <wp:inline distT="0" distB="0" distL="0" distR="0">
            <wp:extent cx="1967023" cy="1438389"/>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sız.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3045" cy="1493980"/>
                    </a:xfrm>
                    <a:prstGeom prst="rect">
                      <a:avLst/>
                    </a:prstGeom>
                  </pic:spPr>
                </pic:pic>
              </a:graphicData>
            </a:graphic>
          </wp:inline>
        </w:drawing>
      </w:r>
    </w:p>
    <w:p w:rsidR="007A3B16" w:rsidRDefault="007A3B16" w:rsidP="00F04632">
      <w:pPr>
        <w:rPr>
          <w:sz w:val="22"/>
          <w:szCs w:val="22"/>
        </w:rPr>
      </w:pPr>
    </w:p>
    <w:p w:rsidR="007A3B16" w:rsidRDefault="007A3B16" w:rsidP="00F04632">
      <w:pPr>
        <w:rPr>
          <w:sz w:val="22"/>
          <w:szCs w:val="22"/>
        </w:rPr>
      </w:pPr>
    </w:p>
    <w:p w:rsidR="007A3B16" w:rsidRDefault="007A3B16" w:rsidP="00F04632">
      <w:pPr>
        <w:rPr>
          <w:sz w:val="22"/>
          <w:szCs w:val="22"/>
        </w:rPr>
      </w:pPr>
    </w:p>
    <w:p w:rsidR="007A3B16" w:rsidRDefault="007A3B16" w:rsidP="00F04632">
      <w:pPr>
        <w:rPr>
          <w:sz w:val="22"/>
          <w:szCs w:val="22"/>
        </w:rPr>
      </w:pPr>
      <w:r>
        <w:rPr>
          <w:sz w:val="22"/>
          <w:szCs w:val="22"/>
        </w:rPr>
        <w:t xml:space="preserve">Parçalama işlemi yapılmadan kaydetme işlemi </w:t>
      </w:r>
      <w:proofErr w:type="gramStart"/>
      <w:r>
        <w:rPr>
          <w:sz w:val="22"/>
          <w:szCs w:val="22"/>
        </w:rPr>
        <w:t>yapılamıyor .</w:t>
      </w:r>
      <w:proofErr w:type="gramEnd"/>
      <w:r>
        <w:rPr>
          <w:sz w:val="22"/>
          <w:szCs w:val="22"/>
        </w:rPr>
        <w:t xml:space="preserve"> Kaydet dediğimiz anda </w:t>
      </w:r>
      <w:proofErr w:type="spellStart"/>
      <w:r>
        <w:rPr>
          <w:sz w:val="22"/>
          <w:szCs w:val="22"/>
        </w:rPr>
        <w:t>database</w:t>
      </w:r>
      <w:proofErr w:type="spellEnd"/>
      <w:r>
        <w:rPr>
          <w:sz w:val="22"/>
          <w:szCs w:val="22"/>
        </w:rPr>
        <w:t xml:space="preserve"> e kaydediyor ve </w:t>
      </w:r>
      <w:proofErr w:type="spellStart"/>
      <w:r>
        <w:rPr>
          <w:sz w:val="22"/>
          <w:szCs w:val="22"/>
        </w:rPr>
        <w:t>jtable</w:t>
      </w:r>
      <w:proofErr w:type="spellEnd"/>
      <w:r>
        <w:rPr>
          <w:sz w:val="22"/>
          <w:szCs w:val="22"/>
        </w:rPr>
        <w:t xml:space="preserve"> Show fonksiyonunu çalıştırarak </w:t>
      </w:r>
      <w:proofErr w:type="spellStart"/>
      <w:r>
        <w:rPr>
          <w:sz w:val="22"/>
          <w:szCs w:val="22"/>
        </w:rPr>
        <w:t>gui</w:t>
      </w:r>
      <w:proofErr w:type="spellEnd"/>
      <w:r>
        <w:rPr>
          <w:sz w:val="22"/>
          <w:szCs w:val="22"/>
        </w:rPr>
        <w:t xml:space="preserve"> de gösteriyor. </w:t>
      </w:r>
    </w:p>
    <w:p w:rsidR="004571A7" w:rsidRDefault="004571A7" w:rsidP="00F04632">
      <w:pPr>
        <w:rPr>
          <w:sz w:val="22"/>
          <w:szCs w:val="22"/>
        </w:rPr>
      </w:pPr>
      <w:r>
        <w:rPr>
          <w:noProof/>
          <w:sz w:val="22"/>
          <w:szCs w:val="22"/>
        </w:rPr>
        <w:drawing>
          <wp:inline distT="0" distB="0" distL="0" distR="0">
            <wp:extent cx="1892595" cy="95982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sız.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29189" cy="978384"/>
                    </a:xfrm>
                    <a:prstGeom prst="rect">
                      <a:avLst/>
                    </a:prstGeom>
                  </pic:spPr>
                </pic:pic>
              </a:graphicData>
            </a:graphic>
          </wp:inline>
        </w:drawing>
      </w:r>
    </w:p>
    <w:p w:rsidR="004571A7" w:rsidRDefault="004571A7" w:rsidP="00F04632">
      <w:pPr>
        <w:rPr>
          <w:sz w:val="22"/>
          <w:szCs w:val="22"/>
        </w:rPr>
      </w:pPr>
    </w:p>
    <w:p w:rsidR="007A3B16" w:rsidRDefault="007A3B16" w:rsidP="00F04632">
      <w:pPr>
        <w:rPr>
          <w:sz w:val="22"/>
          <w:szCs w:val="22"/>
        </w:rPr>
      </w:pPr>
    </w:p>
    <w:p w:rsidR="007A3B16" w:rsidRDefault="007A3B16" w:rsidP="00F04632">
      <w:pPr>
        <w:rPr>
          <w:sz w:val="22"/>
          <w:szCs w:val="22"/>
        </w:rPr>
      </w:pPr>
      <w:r>
        <w:rPr>
          <w:sz w:val="22"/>
          <w:szCs w:val="22"/>
        </w:rPr>
        <w:t xml:space="preserve">İşletme adı ve tarihe göre arama işlemi yapılabiliyor. İster ikisi girilsin ister sadece tarih veya işletme adı girilsin arama yapılabiliyor. Boş olarak arama işlemine tıkladığımızda </w:t>
      </w:r>
      <w:proofErr w:type="spellStart"/>
      <w:r>
        <w:rPr>
          <w:sz w:val="22"/>
          <w:szCs w:val="22"/>
        </w:rPr>
        <w:t>databasedeki</w:t>
      </w:r>
      <w:proofErr w:type="spellEnd"/>
      <w:r>
        <w:rPr>
          <w:sz w:val="22"/>
          <w:szCs w:val="22"/>
        </w:rPr>
        <w:t xml:space="preserve"> verileri (daha önceden kaydedilmiş fişleri) görebiliyorum. </w:t>
      </w:r>
    </w:p>
    <w:p w:rsidR="007A3B16" w:rsidRDefault="007A3B16" w:rsidP="00F04632">
      <w:pPr>
        <w:rPr>
          <w:sz w:val="22"/>
          <w:szCs w:val="22"/>
        </w:rPr>
      </w:pPr>
    </w:p>
    <w:p w:rsidR="004571A7" w:rsidRDefault="004571A7" w:rsidP="00F04632">
      <w:pPr>
        <w:rPr>
          <w:sz w:val="22"/>
          <w:szCs w:val="22"/>
        </w:rPr>
      </w:pPr>
    </w:p>
    <w:p w:rsidR="004571A7" w:rsidRDefault="004571A7" w:rsidP="00F04632">
      <w:pPr>
        <w:rPr>
          <w:sz w:val="22"/>
          <w:szCs w:val="22"/>
        </w:rPr>
      </w:pPr>
      <w:r>
        <w:rPr>
          <w:noProof/>
          <w:sz w:val="22"/>
          <w:szCs w:val="22"/>
        </w:rPr>
        <w:drawing>
          <wp:inline distT="0" distB="0" distL="0" distR="0">
            <wp:extent cx="1807535" cy="895698"/>
            <wp:effectExtent l="0" t="0" r="254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sız.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50110" cy="916795"/>
                    </a:xfrm>
                    <a:prstGeom prst="rect">
                      <a:avLst/>
                    </a:prstGeom>
                  </pic:spPr>
                </pic:pic>
              </a:graphicData>
            </a:graphic>
          </wp:inline>
        </w:drawing>
      </w:r>
    </w:p>
    <w:p w:rsidR="004571A7" w:rsidRDefault="004571A7" w:rsidP="00F04632">
      <w:pPr>
        <w:rPr>
          <w:sz w:val="22"/>
          <w:szCs w:val="22"/>
        </w:rPr>
      </w:pPr>
    </w:p>
    <w:p w:rsidR="007A3B16" w:rsidRDefault="00D93496" w:rsidP="00F04632">
      <w:pPr>
        <w:rPr>
          <w:sz w:val="22"/>
          <w:szCs w:val="22"/>
        </w:rPr>
      </w:pPr>
      <w:r>
        <w:rPr>
          <w:sz w:val="22"/>
          <w:szCs w:val="22"/>
        </w:rPr>
        <w:t xml:space="preserve">Database e yazdığım </w:t>
      </w:r>
      <w:proofErr w:type="spellStart"/>
      <w:r>
        <w:rPr>
          <w:sz w:val="22"/>
          <w:szCs w:val="22"/>
        </w:rPr>
        <w:t>sql</w:t>
      </w:r>
      <w:proofErr w:type="spellEnd"/>
      <w:r>
        <w:rPr>
          <w:sz w:val="22"/>
          <w:szCs w:val="22"/>
        </w:rPr>
        <w:t xml:space="preserve"> sorgusunu çalıştırıp yeni bir </w:t>
      </w:r>
      <w:proofErr w:type="spellStart"/>
      <w:r>
        <w:rPr>
          <w:sz w:val="22"/>
          <w:szCs w:val="22"/>
        </w:rPr>
        <w:t>object</w:t>
      </w:r>
      <w:proofErr w:type="spellEnd"/>
      <w:r>
        <w:rPr>
          <w:sz w:val="22"/>
          <w:szCs w:val="22"/>
        </w:rPr>
        <w:t xml:space="preserve"> ekleyebiliyorum ve ardından </w:t>
      </w:r>
      <w:proofErr w:type="spellStart"/>
      <w:r>
        <w:rPr>
          <w:sz w:val="22"/>
          <w:szCs w:val="22"/>
        </w:rPr>
        <w:t>jtable</w:t>
      </w:r>
      <w:proofErr w:type="spellEnd"/>
      <w:r>
        <w:rPr>
          <w:sz w:val="22"/>
          <w:szCs w:val="22"/>
        </w:rPr>
        <w:t xml:space="preserve"> e </w:t>
      </w:r>
      <w:proofErr w:type="spellStart"/>
      <w:r>
        <w:rPr>
          <w:sz w:val="22"/>
          <w:szCs w:val="22"/>
        </w:rPr>
        <w:t>objecti</w:t>
      </w:r>
      <w:proofErr w:type="spellEnd"/>
      <w:r>
        <w:rPr>
          <w:sz w:val="22"/>
          <w:szCs w:val="22"/>
        </w:rPr>
        <w:t xml:space="preserve"> verip gösterme işlemini yaptım. </w:t>
      </w:r>
    </w:p>
    <w:p w:rsidR="00D93496" w:rsidRDefault="00D93496" w:rsidP="00F04632">
      <w:pPr>
        <w:rPr>
          <w:sz w:val="22"/>
          <w:szCs w:val="22"/>
        </w:rPr>
      </w:pPr>
    </w:p>
    <w:p w:rsidR="00D93496" w:rsidRPr="007A3B16" w:rsidRDefault="00D93496" w:rsidP="00F04632">
      <w:pPr>
        <w:rPr>
          <w:sz w:val="22"/>
          <w:szCs w:val="22"/>
        </w:rPr>
      </w:pPr>
      <w:r>
        <w:rPr>
          <w:sz w:val="22"/>
          <w:szCs w:val="22"/>
        </w:rPr>
        <w:t>Projem sorunsuz ve istenilen bir şekilde çalışmaktadır.</w:t>
      </w:r>
    </w:p>
    <w:p w:rsidR="006518BB" w:rsidRDefault="006518BB" w:rsidP="00F04632">
      <w:pPr>
        <w:rPr>
          <w:sz w:val="18"/>
          <w:szCs w:val="18"/>
        </w:rPr>
      </w:pPr>
    </w:p>
    <w:p w:rsidR="004571A7" w:rsidRDefault="004571A7" w:rsidP="00F04632">
      <w:pPr>
        <w:rPr>
          <w:sz w:val="18"/>
          <w:szCs w:val="18"/>
        </w:rPr>
      </w:pPr>
    </w:p>
    <w:p w:rsidR="004571A7" w:rsidRDefault="004571A7" w:rsidP="00F04632">
      <w:pPr>
        <w:rPr>
          <w:sz w:val="18"/>
          <w:szCs w:val="18"/>
        </w:rPr>
      </w:pPr>
    </w:p>
    <w:p w:rsidR="004571A7" w:rsidRDefault="004571A7" w:rsidP="00F04632">
      <w:pPr>
        <w:rPr>
          <w:sz w:val="18"/>
          <w:szCs w:val="18"/>
        </w:rPr>
      </w:pPr>
    </w:p>
    <w:p w:rsidR="006518BB" w:rsidRDefault="006518BB" w:rsidP="006518BB">
      <w:pPr>
        <w:autoSpaceDE w:val="0"/>
        <w:autoSpaceDN w:val="0"/>
        <w:adjustRightInd w:val="0"/>
        <w:rPr>
          <w:sz w:val="18"/>
          <w:szCs w:val="18"/>
        </w:rPr>
      </w:pPr>
      <w:r>
        <w:rPr>
          <w:sz w:val="18"/>
          <w:szCs w:val="18"/>
        </w:rPr>
        <w:t xml:space="preserve"> </w:t>
      </w:r>
    </w:p>
    <w:p w:rsidR="006518BB" w:rsidRDefault="00AF0A61" w:rsidP="006518BB">
      <w:pPr>
        <w:autoSpaceDE w:val="0"/>
        <w:autoSpaceDN w:val="0"/>
        <w:adjustRightInd w:val="0"/>
        <w:rPr>
          <w:sz w:val="18"/>
          <w:szCs w:val="18"/>
        </w:rPr>
      </w:pPr>
      <w:r>
        <w:rPr>
          <w:noProof/>
          <w:sz w:val="18"/>
          <w:szCs w:val="18"/>
        </w:rPr>
        <w:drawing>
          <wp:inline distT="0" distB="0" distL="0" distR="0">
            <wp:extent cx="1200548" cy="1520455"/>
            <wp:effectExtent l="0" t="0" r="0" b="381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sız.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13869" cy="1537326"/>
                    </a:xfrm>
                    <a:prstGeom prst="rect">
                      <a:avLst/>
                    </a:prstGeom>
                  </pic:spPr>
                </pic:pic>
              </a:graphicData>
            </a:graphic>
          </wp:inline>
        </w:drawing>
      </w:r>
      <w:r>
        <w:rPr>
          <w:sz w:val="18"/>
          <w:szCs w:val="18"/>
        </w:rPr>
        <w:t xml:space="preserve">        </w:t>
      </w:r>
      <w:r>
        <w:rPr>
          <w:noProof/>
          <w:sz w:val="18"/>
          <w:szCs w:val="18"/>
        </w:rPr>
        <w:drawing>
          <wp:inline distT="0" distB="0" distL="0" distR="0">
            <wp:extent cx="1439161" cy="2256782"/>
            <wp:effectExtent l="0" t="0" r="889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sız.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1096" cy="2291180"/>
                    </a:xfrm>
                    <a:prstGeom prst="rect">
                      <a:avLst/>
                    </a:prstGeom>
                  </pic:spPr>
                </pic:pic>
              </a:graphicData>
            </a:graphic>
          </wp:inline>
        </w:drawing>
      </w:r>
    </w:p>
    <w:p w:rsidR="00F04632" w:rsidRPr="00F04632" w:rsidRDefault="00F04632" w:rsidP="00F04632">
      <w:pPr>
        <w:rPr>
          <w:sz w:val="18"/>
          <w:szCs w:val="18"/>
        </w:rPr>
      </w:pPr>
    </w:p>
    <w:p w:rsidR="00E01C04" w:rsidRDefault="00E01C04" w:rsidP="00E01C04">
      <w:pPr>
        <w:rPr>
          <w:sz w:val="18"/>
          <w:szCs w:val="18"/>
        </w:rPr>
      </w:pPr>
    </w:p>
    <w:p w:rsidR="006518BB" w:rsidRDefault="006518BB" w:rsidP="00C03C4D"/>
    <w:p w:rsidR="006518BB" w:rsidRDefault="006518BB" w:rsidP="006518BB">
      <w:pPr>
        <w:jc w:val="center"/>
      </w:pPr>
    </w:p>
    <w:p w:rsidR="006518BB" w:rsidRDefault="006518BB" w:rsidP="00C03C4D"/>
    <w:p w:rsidR="00BF1F84" w:rsidRDefault="00AF0A61" w:rsidP="00C03C4D">
      <w:r>
        <w:rPr>
          <w:noProof/>
        </w:rPr>
        <w:drawing>
          <wp:inline distT="0" distB="0" distL="0" distR="0">
            <wp:extent cx="3321273" cy="915231"/>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sız.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5813" cy="924749"/>
                    </a:xfrm>
                    <a:prstGeom prst="rect">
                      <a:avLst/>
                    </a:prstGeom>
                  </pic:spPr>
                </pic:pic>
              </a:graphicData>
            </a:graphic>
          </wp:inline>
        </w:drawing>
      </w:r>
    </w:p>
    <w:p w:rsidR="00BA5200" w:rsidRPr="00C03C4D" w:rsidRDefault="00AF0A61" w:rsidP="00C03C4D">
      <w:r>
        <w:t xml:space="preserve">(Okunan fişi </w:t>
      </w:r>
      <w:proofErr w:type="spellStart"/>
      <w:r>
        <w:t>gui</w:t>
      </w:r>
      <w:proofErr w:type="spellEnd"/>
      <w:r>
        <w:t xml:space="preserve"> de gösterme ve ekrana sığdırma boyut ayarlama)</w:t>
      </w:r>
    </w:p>
    <w:p w:rsidR="00BF1F84" w:rsidRDefault="00BF1F84" w:rsidP="003D429D">
      <w:pPr>
        <w:rPr>
          <w:sz w:val="18"/>
          <w:szCs w:val="18"/>
        </w:rPr>
      </w:pPr>
    </w:p>
    <w:p w:rsidR="00665495" w:rsidRDefault="00665495" w:rsidP="003D429D"/>
    <w:p w:rsidR="00665495" w:rsidRDefault="00665495" w:rsidP="003D429D"/>
    <w:p w:rsidR="008F7747" w:rsidRDefault="008F7747" w:rsidP="003D429D"/>
    <w:p w:rsidR="008F7747" w:rsidRDefault="008F7747" w:rsidP="003D429D"/>
    <w:p w:rsidR="00E370BB" w:rsidRDefault="00E370BB" w:rsidP="00E370BB">
      <w:pPr>
        <w:jc w:val="center"/>
        <w:rPr>
          <w:b/>
        </w:rPr>
      </w:pPr>
    </w:p>
    <w:p w:rsidR="00E370BB" w:rsidRDefault="00E370BB" w:rsidP="00E370BB">
      <w:pPr>
        <w:jc w:val="center"/>
        <w:rPr>
          <w:b/>
        </w:rPr>
      </w:pPr>
    </w:p>
    <w:p w:rsidR="00536B54" w:rsidRDefault="00536B54" w:rsidP="00E370BB">
      <w:pPr>
        <w:rPr>
          <w:b/>
          <w:sz w:val="24"/>
          <w:szCs w:val="24"/>
        </w:rPr>
      </w:pPr>
    </w:p>
    <w:p w:rsidR="00536B54" w:rsidRDefault="00536B54" w:rsidP="00E370BB">
      <w:pPr>
        <w:rPr>
          <w:b/>
          <w:sz w:val="24"/>
          <w:szCs w:val="24"/>
        </w:rPr>
      </w:pPr>
    </w:p>
    <w:p w:rsidR="00963374" w:rsidRPr="00B63656" w:rsidRDefault="00E370BB" w:rsidP="00E370BB">
      <w:pPr>
        <w:rPr>
          <w:b/>
          <w:sz w:val="24"/>
          <w:szCs w:val="24"/>
        </w:rPr>
      </w:pPr>
      <w:r w:rsidRPr="00B63656">
        <w:rPr>
          <w:b/>
          <w:sz w:val="24"/>
          <w:szCs w:val="24"/>
        </w:rPr>
        <w:t>4</w:t>
      </w:r>
      <w:r w:rsidR="004E01F7" w:rsidRPr="00B63656">
        <w:rPr>
          <w:b/>
          <w:sz w:val="24"/>
          <w:szCs w:val="24"/>
        </w:rPr>
        <w:t>.</w:t>
      </w:r>
      <w:r w:rsidRPr="00B63656">
        <w:rPr>
          <w:b/>
          <w:sz w:val="24"/>
          <w:szCs w:val="24"/>
        </w:rPr>
        <w:t xml:space="preserve"> Sonu</w:t>
      </w:r>
      <w:r w:rsidR="004E01F7" w:rsidRPr="00B63656">
        <w:rPr>
          <w:b/>
          <w:sz w:val="24"/>
          <w:szCs w:val="24"/>
        </w:rPr>
        <w:t>çlar</w:t>
      </w:r>
    </w:p>
    <w:p w:rsidR="00963374" w:rsidRPr="00E01C04" w:rsidRDefault="00963374" w:rsidP="00E370BB">
      <w:pPr>
        <w:rPr>
          <w:sz w:val="18"/>
          <w:szCs w:val="18"/>
        </w:rPr>
      </w:pPr>
    </w:p>
    <w:p w:rsidR="00E370BB" w:rsidRPr="00784B16" w:rsidRDefault="00E370BB" w:rsidP="00784B16"/>
    <w:p w:rsidR="00E370BB" w:rsidRPr="00B63656" w:rsidRDefault="00536B54" w:rsidP="00434DFE">
      <w:pPr>
        <w:rPr>
          <w:sz w:val="22"/>
          <w:szCs w:val="22"/>
        </w:rPr>
      </w:pPr>
      <w:r>
        <w:rPr>
          <w:sz w:val="22"/>
          <w:szCs w:val="22"/>
        </w:rPr>
        <w:t xml:space="preserve">  </w:t>
      </w:r>
      <w:r w:rsidR="00963374" w:rsidRPr="00B63656">
        <w:rPr>
          <w:sz w:val="22"/>
          <w:szCs w:val="22"/>
        </w:rPr>
        <w:t xml:space="preserve">Sonuç olarak bu programda öğrendiğim </w:t>
      </w:r>
      <w:proofErr w:type="spellStart"/>
      <w:r w:rsidR="00963374" w:rsidRPr="00B63656">
        <w:rPr>
          <w:sz w:val="22"/>
          <w:szCs w:val="22"/>
        </w:rPr>
        <w:t>ocr</w:t>
      </w:r>
      <w:proofErr w:type="spellEnd"/>
      <w:r w:rsidR="00963374" w:rsidRPr="00B63656">
        <w:rPr>
          <w:sz w:val="22"/>
          <w:szCs w:val="22"/>
        </w:rPr>
        <w:t xml:space="preserve"> tabanlı fiş okuma sayesinde </w:t>
      </w:r>
      <w:r w:rsidR="004E01F7" w:rsidRPr="00B63656">
        <w:rPr>
          <w:sz w:val="22"/>
          <w:szCs w:val="22"/>
        </w:rPr>
        <w:t xml:space="preserve">karşılaştığım zorluklarda örneğin; </w:t>
      </w:r>
      <w:proofErr w:type="spellStart"/>
      <w:r w:rsidR="004E01F7" w:rsidRPr="00B63656">
        <w:rPr>
          <w:sz w:val="22"/>
          <w:szCs w:val="22"/>
        </w:rPr>
        <w:t>database</w:t>
      </w:r>
      <w:proofErr w:type="spellEnd"/>
      <w:r w:rsidR="004E01F7" w:rsidRPr="00B63656">
        <w:rPr>
          <w:sz w:val="22"/>
          <w:szCs w:val="22"/>
        </w:rPr>
        <w:t xml:space="preserve"> bağlantısında çıkan sorunlar ve </w:t>
      </w:r>
      <w:proofErr w:type="spellStart"/>
      <w:r w:rsidR="004E01F7" w:rsidRPr="00B63656">
        <w:rPr>
          <w:sz w:val="22"/>
          <w:szCs w:val="22"/>
        </w:rPr>
        <w:t>tesseract</w:t>
      </w:r>
      <w:proofErr w:type="spellEnd"/>
      <w:r w:rsidR="004E01F7" w:rsidRPr="00B63656">
        <w:rPr>
          <w:sz w:val="22"/>
          <w:szCs w:val="22"/>
        </w:rPr>
        <w:t xml:space="preserve"> kütüphanesinin daha iyisinin bulunması, kütüphaneyi nasıl geliştirebileceğim, dilini ayarlayabileceğim konusunda tecrübe kazanmış oldum. İnternette kütüphane geliştirme adı altında birçok fikir olsa da her fişi okumada maalesef işe yaramadı. Ortak bir yol izleyip başarılı bir şekilde çalışan uygulama yaptım. Bu projenin kendime katkı sağladığını düşünüyorum.</w:t>
      </w:r>
    </w:p>
    <w:p w:rsidR="00E370BB" w:rsidRDefault="00E370BB" w:rsidP="00434DFE"/>
    <w:p w:rsidR="00E370BB" w:rsidRDefault="00E370BB" w:rsidP="00434DFE"/>
    <w:p w:rsidR="00E370BB" w:rsidRDefault="00E370BB" w:rsidP="00434DFE"/>
    <w:p w:rsidR="00E370BB" w:rsidRDefault="00E370BB" w:rsidP="00434DFE"/>
    <w:p w:rsidR="00E370BB" w:rsidRDefault="00E370BB" w:rsidP="00434DFE"/>
    <w:p w:rsidR="004E01F7" w:rsidRDefault="004E01F7" w:rsidP="00434DFE"/>
    <w:p w:rsidR="004E01F7" w:rsidRDefault="004E01F7" w:rsidP="00434DFE"/>
    <w:p w:rsidR="004E01F7" w:rsidRDefault="004E01F7" w:rsidP="00434DFE"/>
    <w:p w:rsidR="004E01F7" w:rsidRDefault="004E01F7" w:rsidP="00434DFE"/>
    <w:p w:rsidR="004E01F7" w:rsidRDefault="004E01F7" w:rsidP="00434DFE"/>
    <w:p w:rsidR="004E01F7" w:rsidRDefault="004E01F7" w:rsidP="00434DFE"/>
    <w:p w:rsidR="004E01F7" w:rsidRDefault="004E01F7" w:rsidP="00434DFE"/>
    <w:p w:rsidR="004E01F7" w:rsidRDefault="004E01F7" w:rsidP="00434DFE"/>
    <w:p w:rsidR="004E01F7" w:rsidRDefault="004E01F7" w:rsidP="00434DFE"/>
    <w:p w:rsidR="004E01F7" w:rsidRDefault="004E01F7" w:rsidP="00434DFE"/>
    <w:p w:rsidR="004E01F7" w:rsidRDefault="004E01F7" w:rsidP="00434DFE"/>
    <w:p w:rsidR="004E01F7" w:rsidRDefault="004E01F7" w:rsidP="00434DFE"/>
    <w:p w:rsidR="004E01F7" w:rsidRDefault="004E01F7" w:rsidP="00434DFE"/>
    <w:p w:rsidR="004E01F7" w:rsidRDefault="004E01F7" w:rsidP="00434DFE"/>
    <w:p w:rsidR="004E01F7" w:rsidRDefault="004E01F7" w:rsidP="00434DFE"/>
    <w:p w:rsidR="004E01F7" w:rsidRDefault="004E01F7" w:rsidP="00434DFE"/>
    <w:p w:rsidR="004E01F7" w:rsidRDefault="004E01F7" w:rsidP="00434DFE"/>
    <w:p w:rsidR="004E01F7" w:rsidRDefault="004E01F7" w:rsidP="00434DFE"/>
    <w:p w:rsidR="004E01F7" w:rsidRDefault="004E01F7" w:rsidP="00434DFE"/>
    <w:p w:rsidR="004E01F7" w:rsidRDefault="004E01F7" w:rsidP="00434DFE"/>
    <w:p w:rsidR="004E01F7" w:rsidRDefault="004E01F7" w:rsidP="00434DFE"/>
    <w:p w:rsidR="004E01F7" w:rsidRDefault="004E01F7" w:rsidP="00434DFE"/>
    <w:p w:rsidR="00E370BB" w:rsidRDefault="00E370BB" w:rsidP="00434DFE"/>
    <w:p w:rsidR="00E370BB" w:rsidRDefault="00E370BB" w:rsidP="00434DFE"/>
    <w:p w:rsidR="00E370BB" w:rsidRDefault="00E370BB" w:rsidP="00434DFE"/>
    <w:p w:rsidR="00E370BB" w:rsidRDefault="00E370BB" w:rsidP="00434DFE"/>
    <w:p w:rsidR="00E370BB" w:rsidRDefault="00E370BB" w:rsidP="00434DFE"/>
    <w:p w:rsidR="00E370BB" w:rsidRDefault="00E370BB" w:rsidP="00434DFE"/>
    <w:p w:rsidR="004E01F7" w:rsidRDefault="004E01F7" w:rsidP="00434DFE"/>
    <w:p w:rsidR="001E5E38" w:rsidRDefault="001E5E38" w:rsidP="00434DFE"/>
    <w:p w:rsidR="001E5E38" w:rsidRDefault="001E5E38" w:rsidP="00434DFE"/>
    <w:p w:rsidR="001E5E38" w:rsidRDefault="001E5E38" w:rsidP="00434DFE"/>
    <w:p w:rsidR="001E5E38" w:rsidRDefault="001E5E38" w:rsidP="00434DFE"/>
    <w:p w:rsidR="004E01F7" w:rsidRDefault="004E01F7" w:rsidP="00434DFE"/>
    <w:p w:rsidR="004E01F7" w:rsidRDefault="004E01F7" w:rsidP="00434DFE"/>
    <w:p w:rsidR="004E01F7" w:rsidRDefault="004E01F7" w:rsidP="00434DFE"/>
    <w:p w:rsidR="004E01F7" w:rsidRDefault="004E01F7" w:rsidP="00434DFE"/>
    <w:p w:rsidR="004E01F7" w:rsidRDefault="004E01F7" w:rsidP="00434DFE"/>
    <w:p w:rsidR="004E01F7" w:rsidRDefault="004E01F7" w:rsidP="00434DFE"/>
    <w:p w:rsidR="004E01F7" w:rsidRDefault="004E01F7" w:rsidP="00434DFE"/>
    <w:p w:rsidR="004E01F7" w:rsidRDefault="004E01F7" w:rsidP="00434DFE"/>
    <w:p w:rsidR="00E370BB" w:rsidRDefault="00E370BB" w:rsidP="00434DFE"/>
    <w:p w:rsidR="00E370BB" w:rsidRDefault="00E370BB" w:rsidP="00434DFE"/>
    <w:p w:rsidR="00E370BB" w:rsidRPr="00434DFE" w:rsidRDefault="00E370BB" w:rsidP="00434DFE">
      <w:bookmarkStart w:id="0" w:name="_GoBack"/>
      <w:bookmarkEnd w:id="0"/>
    </w:p>
    <w:p w:rsidR="00751BF2" w:rsidRPr="00B63656" w:rsidRDefault="00751BF2" w:rsidP="00E370BB">
      <w:pPr>
        <w:pStyle w:val="Balk1"/>
        <w:numPr>
          <w:ilvl w:val="0"/>
          <w:numId w:val="14"/>
        </w:numPr>
        <w:jc w:val="both"/>
        <w:rPr>
          <w:sz w:val="24"/>
          <w:szCs w:val="24"/>
        </w:rPr>
      </w:pPr>
      <w:r w:rsidRPr="00B63656">
        <w:rPr>
          <w:sz w:val="24"/>
          <w:szCs w:val="24"/>
        </w:rPr>
        <w:t>Kaynakça</w:t>
      </w:r>
    </w:p>
    <w:p w:rsidR="00D57075" w:rsidRPr="005C47ED" w:rsidRDefault="00BC0DE8" w:rsidP="00E50D1A">
      <w:pPr>
        <w:pStyle w:val="Reference"/>
        <w:numPr>
          <w:ilvl w:val="0"/>
          <w:numId w:val="15"/>
        </w:numPr>
        <w:rPr>
          <w:color w:val="000000" w:themeColor="text1"/>
          <w:sz w:val="22"/>
          <w:szCs w:val="22"/>
        </w:rPr>
      </w:pPr>
      <w:hyperlink r:id="rId15" w:anchor="special-data-files" w:history="1">
        <w:r w:rsidR="00E50D1A" w:rsidRPr="005C47ED">
          <w:rPr>
            <w:rStyle w:val="Kpr"/>
            <w:color w:val="000000" w:themeColor="text1"/>
            <w:sz w:val="22"/>
            <w:szCs w:val="22"/>
          </w:rPr>
          <w:t>https://github.com/tesseract-ocr/tesseract/wiki/Data-Files#special-data-files</w:t>
        </w:r>
      </w:hyperlink>
    </w:p>
    <w:p w:rsidR="00E50D1A" w:rsidRPr="005C47ED" w:rsidRDefault="00BC0DE8" w:rsidP="00E50D1A">
      <w:pPr>
        <w:pStyle w:val="Reference"/>
        <w:numPr>
          <w:ilvl w:val="0"/>
          <w:numId w:val="15"/>
        </w:numPr>
        <w:rPr>
          <w:color w:val="000000" w:themeColor="text1"/>
          <w:sz w:val="22"/>
          <w:szCs w:val="22"/>
        </w:rPr>
      </w:pPr>
      <w:hyperlink r:id="rId16" w:history="1">
        <w:r w:rsidR="00E50D1A" w:rsidRPr="005C47ED">
          <w:rPr>
            <w:rStyle w:val="Kpr"/>
            <w:color w:val="000000" w:themeColor="text1"/>
            <w:sz w:val="22"/>
            <w:szCs w:val="22"/>
          </w:rPr>
          <w:t>https://www.geeksforgeeks.org/tesseract-ocr-with-java-with-examples/</w:t>
        </w:r>
      </w:hyperlink>
    </w:p>
    <w:p w:rsidR="00E50D1A" w:rsidRPr="005C47ED" w:rsidRDefault="00BC0DE8" w:rsidP="00E50D1A">
      <w:pPr>
        <w:pStyle w:val="Reference"/>
        <w:numPr>
          <w:ilvl w:val="0"/>
          <w:numId w:val="15"/>
        </w:numPr>
        <w:rPr>
          <w:color w:val="000000" w:themeColor="text1"/>
          <w:sz w:val="22"/>
          <w:szCs w:val="22"/>
        </w:rPr>
      </w:pPr>
      <w:hyperlink r:id="rId17" w:history="1">
        <w:r w:rsidR="00E50D1A" w:rsidRPr="005C47ED">
          <w:rPr>
            <w:rStyle w:val="Kpr"/>
            <w:color w:val="000000" w:themeColor="text1"/>
            <w:sz w:val="22"/>
            <w:szCs w:val="22"/>
          </w:rPr>
          <w:t>https://pretius.com/how-to-prepare-training-files-for-tesseract-ocr-and-improve-characters-recognition/</w:t>
        </w:r>
      </w:hyperlink>
    </w:p>
    <w:p w:rsidR="00E50D1A" w:rsidRPr="005C47ED" w:rsidRDefault="00BC0DE8" w:rsidP="00E50D1A">
      <w:pPr>
        <w:pStyle w:val="Reference"/>
        <w:numPr>
          <w:ilvl w:val="0"/>
          <w:numId w:val="15"/>
        </w:numPr>
        <w:rPr>
          <w:color w:val="000000" w:themeColor="text1"/>
          <w:sz w:val="22"/>
          <w:szCs w:val="22"/>
        </w:rPr>
      </w:pPr>
      <w:hyperlink r:id="rId18" w:history="1">
        <w:r w:rsidR="00E50D1A" w:rsidRPr="005C47ED">
          <w:rPr>
            <w:rStyle w:val="Kpr"/>
            <w:color w:val="000000" w:themeColor="text1"/>
            <w:sz w:val="22"/>
            <w:szCs w:val="22"/>
          </w:rPr>
          <w:t>http://testkalite.com/java-ile-ms-sql-e-baglanmak/</w:t>
        </w:r>
      </w:hyperlink>
    </w:p>
    <w:p w:rsidR="00E50D1A" w:rsidRPr="005C47ED" w:rsidRDefault="00BC0DE8" w:rsidP="00E50D1A">
      <w:pPr>
        <w:pStyle w:val="Reference"/>
        <w:numPr>
          <w:ilvl w:val="0"/>
          <w:numId w:val="15"/>
        </w:numPr>
        <w:rPr>
          <w:color w:val="000000" w:themeColor="text1"/>
          <w:sz w:val="22"/>
          <w:szCs w:val="22"/>
        </w:rPr>
      </w:pPr>
      <w:hyperlink r:id="rId19" w:history="1">
        <w:r w:rsidR="00E50D1A" w:rsidRPr="005C47ED">
          <w:rPr>
            <w:rStyle w:val="Kpr"/>
            <w:color w:val="000000" w:themeColor="text1"/>
            <w:sz w:val="22"/>
            <w:szCs w:val="22"/>
          </w:rPr>
          <w:t>https://jar-download.com/artifacts/org.bytedeco.javacpp-presets/opencv/3.4.1-1.4.1/source-code</w:t>
        </w:r>
      </w:hyperlink>
    </w:p>
    <w:p w:rsidR="00E50D1A" w:rsidRPr="005C47ED" w:rsidRDefault="00BC0DE8" w:rsidP="00E50D1A">
      <w:pPr>
        <w:pStyle w:val="Reference"/>
        <w:numPr>
          <w:ilvl w:val="0"/>
          <w:numId w:val="15"/>
        </w:numPr>
        <w:rPr>
          <w:color w:val="000000" w:themeColor="text1"/>
          <w:sz w:val="22"/>
          <w:szCs w:val="22"/>
        </w:rPr>
      </w:pPr>
      <w:hyperlink r:id="rId20" w:history="1">
        <w:r w:rsidR="00E50D1A" w:rsidRPr="005C47ED">
          <w:rPr>
            <w:rStyle w:val="Kpr"/>
            <w:color w:val="000000" w:themeColor="text1"/>
            <w:sz w:val="22"/>
            <w:szCs w:val="22"/>
          </w:rPr>
          <w:t>https://www.codejava.net/java-se/graphics/how-to-resize-images-in-java</w:t>
        </w:r>
      </w:hyperlink>
    </w:p>
    <w:p w:rsidR="00E50D1A" w:rsidRPr="005C47ED" w:rsidRDefault="00BC0DE8" w:rsidP="00E50D1A">
      <w:pPr>
        <w:pStyle w:val="Reference"/>
        <w:numPr>
          <w:ilvl w:val="0"/>
          <w:numId w:val="15"/>
        </w:numPr>
        <w:rPr>
          <w:color w:val="000000" w:themeColor="text1"/>
          <w:sz w:val="22"/>
          <w:szCs w:val="22"/>
        </w:rPr>
      </w:pPr>
      <w:hyperlink r:id="rId21" w:history="1">
        <w:r w:rsidR="00E50D1A" w:rsidRPr="005C47ED">
          <w:rPr>
            <w:rStyle w:val="Kpr"/>
            <w:color w:val="000000" w:themeColor="text1"/>
            <w:sz w:val="22"/>
            <w:szCs w:val="22"/>
          </w:rPr>
          <w:t>https://stackoverflow.com/questions/48170714/reading-text-from-image-using-tesseract-and-opencv-java</w:t>
        </w:r>
      </w:hyperlink>
    </w:p>
    <w:p w:rsidR="00E50D1A" w:rsidRPr="005C47ED" w:rsidRDefault="00BC0DE8" w:rsidP="00E50D1A">
      <w:pPr>
        <w:pStyle w:val="Reference"/>
        <w:numPr>
          <w:ilvl w:val="0"/>
          <w:numId w:val="15"/>
        </w:numPr>
        <w:rPr>
          <w:color w:val="000000" w:themeColor="text1"/>
          <w:sz w:val="22"/>
          <w:szCs w:val="22"/>
        </w:rPr>
      </w:pPr>
      <w:hyperlink r:id="rId22" w:history="1">
        <w:r w:rsidR="00E50D1A" w:rsidRPr="005C47ED">
          <w:rPr>
            <w:rStyle w:val="Kpr"/>
            <w:color w:val="000000" w:themeColor="text1"/>
            <w:sz w:val="22"/>
            <w:szCs w:val="22"/>
          </w:rPr>
          <w:t>https://gmartinezgil.wordpress.com/2016/04/16/create-a-receipt-scanner-app-in-java-using-javacv-opencv-and-tesseract-ocr/</w:t>
        </w:r>
      </w:hyperlink>
    </w:p>
    <w:p w:rsidR="00E50D1A" w:rsidRPr="005C47ED" w:rsidRDefault="00BC0DE8" w:rsidP="00E50D1A">
      <w:pPr>
        <w:pStyle w:val="Reference"/>
        <w:numPr>
          <w:ilvl w:val="0"/>
          <w:numId w:val="15"/>
        </w:numPr>
        <w:rPr>
          <w:color w:val="000000" w:themeColor="text1"/>
          <w:sz w:val="22"/>
          <w:szCs w:val="22"/>
        </w:rPr>
      </w:pPr>
      <w:hyperlink r:id="rId23" w:history="1">
        <w:r w:rsidR="00E50D1A" w:rsidRPr="005C47ED">
          <w:rPr>
            <w:rStyle w:val="Kpr"/>
            <w:color w:val="000000" w:themeColor="text1"/>
            <w:sz w:val="22"/>
            <w:szCs w:val="22"/>
          </w:rPr>
          <w:t>https://www.jbrandsma.com/news/2015/12/07/ocr-with-java-and-tesseract/</w:t>
        </w:r>
      </w:hyperlink>
    </w:p>
    <w:p w:rsidR="00E50D1A" w:rsidRPr="005C47ED" w:rsidRDefault="00BC0DE8" w:rsidP="00E50D1A">
      <w:pPr>
        <w:pStyle w:val="Reference"/>
        <w:numPr>
          <w:ilvl w:val="0"/>
          <w:numId w:val="15"/>
        </w:numPr>
        <w:rPr>
          <w:color w:val="000000" w:themeColor="text1"/>
          <w:sz w:val="22"/>
          <w:szCs w:val="22"/>
        </w:rPr>
      </w:pPr>
      <w:hyperlink r:id="rId24" w:history="1">
        <w:r w:rsidR="00E50D1A" w:rsidRPr="005C47ED">
          <w:rPr>
            <w:rStyle w:val="Kpr"/>
            <w:color w:val="000000" w:themeColor="text1"/>
            <w:sz w:val="22"/>
            <w:szCs w:val="22"/>
          </w:rPr>
          <w:t>https://www.geeksforgeeks.org/tesseract-ocr-with-java-with-examples/</w:t>
        </w:r>
      </w:hyperlink>
    </w:p>
    <w:p w:rsidR="00E50D1A" w:rsidRDefault="00E50D1A" w:rsidP="00E50D1A">
      <w:pPr>
        <w:pStyle w:val="Reference"/>
        <w:numPr>
          <w:ilvl w:val="0"/>
          <w:numId w:val="0"/>
        </w:numPr>
        <w:ind w:left="720"/>
      </w:pPr>
    </w:p>
    <w:p w:rsidR="001E5E38" w:rsidRDefault="001E5E38" w:rsidP="00E50D1A">
      <w:pPr>
        <w:pStyle w:val="Reference"/>
        <w:numPr>
          <w:ilvl w:val="0"/>
          <w:numId w:val="0"/>
        </w:numPr>
        <w:ind w:left="720"/>
      </w:pPr>
    </w:p>
    <w:p w:rsidR="001E5E38" w:rsidRDefault="001E5E38" w:rsidP="00E50D1A">
      <w:pPr>
        <w:pStyle w:val="Reference"/>
        <w:numPr>
          <w:ilvl w:val="0"/>
          <w:numId w:val="0"/>
        </w:numPr>
        <w:ind w:left="720"/>
      </w:pPr>
    </w:p>
    <w:p w:rsidR="001E5E38" w:rsidRDefault="001E5E38" w:rsidP="00E50D1A">
      <w:pPr>
        <w:pStyle w:val="Reference"/>
        <w:numPr>
          <w:ilvl w:val="0"/>
          <w:numId w:val="0"/>
        </w:numPr>
        <w:ind w:left="720"/>
      </w:pPr>
    </w:p>
    <w:p w:rsidR="001E5E38" w:rsidRDefault="001E5E38" w:rsidP="00E50D1A">
      <w:pPr>
        <w:pStyle w:val="Reference"/>
        <w:numPr>
          <w:ilvl w:val="0"/>
          <w:numId w:val="0"/>
        </w:numPr>
        <w:ind w:left="720"/>
      </w:pPr>
    </w:p>
    <w:p w:rsidR="001E5E38" w:rsidRDefault="001E5E38" w:rsidP="00E50D1A">
      <w:pPr>
        <w:pStyle w:val="Reference"/>
        <w:numPr>
          <w:ilvl w:val="0"/>
          <w:numId w:val="0"/>
        </w:numPr>
        <w:ind w:left="720"/>
      </w:pPr>
    </w:p>
    <w:p w:rsidR="001E5E38" w:rsidRDefault="001E5E38" w:rsidP="00E50D1A">
      <w:pPr>
        <w:pStyle w:val="Reference"/>
        <w:numPr>
          <w:ilvl w:val="0"/>
          <w:numId w:val="0"/>
        </w:numPr>
        <w:ind w:left="720"/>
      </w:pPr>
    </w:p>
    <w:p w:rsidR="001E5E38" w:rsidRDefault="001E5E38" w:rsidP="00E50D1A">
      <w:pPr>
        <w:pStyle w:val="Reference"/>
        <w:numPr>
          <w:ilvl w:val="0"/>
          <w:numId w:val="0"/>
        </w:numPr>
        <w:ind w:left="720"/>
      </w:pPr>
    </w:p>
    <w:p w:rsidR="001E5E38" w:rsidRDefault="001E5E38" w:rsidP="00E50D1A">
      <w:pPr>
        <w:pStyle w:val="Reference"/>
        <w:numPr>
          <w:ilvl w:val="0"/>
          <w:numId w:val="0"/>
        </w:numPr>
        <w:ind w:left="720"/>
      </w:pPr>
    </w:p>
    <w:p w:rsidR="001E5E38" w:rsidRDefault="001E5E38" w:rsidP="00E50D1A">
      <w:pPr>
        <w:pStyle w:val="Reference"/>
        <w:numPr>
          <w:ilvl w:val="0"/>
          <w:numId w:val="0"/>
        </w:numPr>
        <w:ind w:left="720"/>
      </w:pPr>
    </w:p>
    <w:p w:rsidR="001E5E38" w:rsidRDefault="001E5E38" w:rsidP="00E50D1A">
      <w:pPr>
        <w:pStyle w:val="Reference"/>
        <w:numPr>
          <w:ilvl w:val="0"/>
          <w:numId w:val="0"/>
        </w:numPr>
        <w:ind w:left="720"/>
      </w:pPr>
    </w:p>
    <w:p w:rsidR="001E5E38" w:rsidRDefault="001E5E38" w:rsidP="00E50D1A">
      <w:pPr>
        <w:pStyle w:val="Reference"/>
        <w:numPr>
          <w:ilvl w:val="0"/>
          <w:numId w:val="0"/>
        </w:numPr>
        <w:ind w:left="720"/>
      </w:pPr>
    </w:p>
    <w:p w:rsidR="001E5E38" w:rsidRDefault="001E5E38" w:rsidP="00E50D1A">
      <w:pPr>
        <w:pStyle w:val="Reference"/>
        <w:numPr>
          <w:ilvl w:val="0"/>
          <w:numId w:val="0"/>
        </w:numPr>
        <w:ind w:left="720"/>
      </w:pPr>
    </w:p>
    <w:p w:rsidR="000E2C3C" w:rsidRDefault="000E2C3C" w:rsidP="00E50D1A">
      <w:pPr>
        <w:pStyle w:val="Reference"/>
        <w:numPr>
          <w:ilvl w:val="0"/>
          <w:numId w:val="0"/>
        </w:numPr>
        <w:ind w:left="720"/>
      </w:pPr>
    </w:p>
    <w:p w:rsidR="000E2C3C" w:rsidRDefault="000E2C3C" w:rsidP="00E50D1A">
      <w:pPr>
        <w:pStyle w:val="Reference"/>
        <w:numPr>
          <w:ilvl w:val="0"/>
          <w:numId w:val="0"/>
        </w:numPr>
        <w:ind w:left="720"/>
      </w:pPr>
    </w:p>
    <w:p w:rsidR="000E2C3C" w:rsidRDefault="000E2C3C" w:rsidP="00E50D1A">
      <w:pPr>
        <w:pStyle w:val="Reference"/>
        <w:numPr>
          <w:ilvl w:val="0"/>
          <w:numId w:val="0"/>
        </w:numPr>
        <w:ind w:left="720"/>
      </w:pPr>
    </w:p>
    <w:p w:rsidR="000E2C3C" w:rsidRDefault="000E2C3C" w:rsidP="00E50D1A">
      <w:pPr>
        <w:pStyle w:val="Reference"/>
        <w:numPr>
          <w:ilvl w:val="0"/>
          <w:numId w:val="0"/>
        </w:numPr>
        <w:ind w:left="720"/>
      </w:pPr>
    </w:p>
    <w:p w:rsidR="000E2C3C" w:rsidRDefault="000E2C3C" w:rsidP="00E50D1A">
      <w:pPr>
        <w:pStyle w:val="Reference"/>
        <w:numPr>
          <w:ilvl w:val="0"/>
          <w:numId w:val="0"/>
        </w:numPr>
        <w:ind w:left="720"/>
      </w:pPr>
    </w:p>
    <w:p w:rsidR="000E2C3C" w:rsidRDefault="000E2C3C" w:rsidP="00E50D1A">
      <w:pPr>
        <w:pStyle w:val="Reference"/>
        <w:numPr>
          <w:ilvl w:val="0"/>
          <w:numId w:val="0"/>
        </w:numPr>
        <w:ind w:left="720"/>
      </w:pPr>
    </w:p>
    <w:p w:rsidR="000E2C3C" w:rsidRDefault="000E2C3C" w:rsidP="00E50D1A">
      <w:pPr>
        <w:pStyle w:val="Reference"/>
        <w:numPr>
          <w:ilvl w:val="0"/>
          <w:numId w:val="0"/>
        </w:numPr>
        <w:ind w:left="720"/>
      </w:pPr>
    </w:p>
    <w:p w:rsidR="000E2C3C" w:rsidRDefault="000E2C3C" w:rsidP="00E50D1A">
      <w:pPr>
        <w:pStyle w:val="Reference"/>
        <w:numPr>
          <w:ilvl w:val="0"/>
          <w:numId w:val="0"/>
        </w:numPr>
        <w:ind w:left="720"/>
      </w:pPr>
    </w:p>
    <w:p w:rsidR="000E2C3C" w:rsidRDefault="000E2C3C" w:rsidP="00E50D1A">
      <w:pPr>
        <w:pStyle w:val="Reference"/>
        <w:numPr>
          <w:ilvl w:val="0"/>
          <w:numId w:val="0"/>
        </w:numPr>
        <w:ind w:left="720"/>
      </w:pPr>
    </w:p>
    <w:p w:rsidR="000E2C3C" w:rsidRDefault="000E2C3C" w:rsidP="00E50D1A">
      <w:pPr>
        <w:pStyle w:val="Reference"/>
        <w:numPr>
          <w:ilvl w:val="0"/>
          <w:numId w:val="0"/>
        </w:numPr>
        <w:ind w:left="720"/>
      </w:pPr>
    </w:p>
    <w:p w:rsidR="000E2C3C" w:rsidRDefault="000E2C3C" w:rsidP="00E50D1A">
      <w:pPr>
        <w:pStyle w:val="Reference"/>
        <w:numPr>
          <w:ilvl w:val="0"/>
          <w:numId w:val="0"/>
        </w:numPr>
        <w:ind w:left="720"/>
      </w:pPr>
    </w:p>
    <w:p w:rsidR="000E2C3C" w:rsidRDefault="000E2C3C" w:rsidP="00E50D1A">
      <w:pPr>
        <w:pStyle w:val="Reference"/>
        <w:numPr>
          <w:ilvl w:val="0"/>
          <w:numId w:val="0"/>
        </w:numPr>
        <w:ind w:left="720"/>
      </w:pPr>
    </w:p>
    <w:p w:rsidR="000E2C3C" w:rsidRDefault="000E2C3C" w:rsidP="00E50D1A">
      <w:pPr>
        <w:pStyle w:val="Reference"/>
        <w:numPr>
          <w:ilvl w:val="0"/>
          <w:numId w:val="0"/>
        </w:numPr>
        <w:ind w:left="720"/>
      </w:pPr>
    </w:p>
    <w:p w:rsidR="000E2C3C" w:rsidRDefault="000E2C3C" w:rsidP="00E50D1A">
      <w:pPr>
        <w:pStyle w:val="Reference"/>
        <w:numPr>
          <w:ilvl w:val="0"/>
          <w:numId w:val="0"/>
        </w:numPr>
        <w:ind w:left="720"/>
      </w:pPr>
    </w:p>
    <w:p w:rsidR="000E2C3C" w:rsidRDefault="000E2C3C" w:rsidP="00E50D1A">
      <w:pPr>
        <w:pStyle w:val="Reference"/>
        <w:numPr>
          <w:ilvl w:val="0"/>
          <w:numId w:val="0"/>
        </w:numPr>
        <w:ind w:left="720"/>
      </w:pPr>
    </w:p>
    <w:p w:rsidR="000E2C3C" w:rsidRDefault="000E2C3C" w:rsidP="00E50D1A">
      <w:pPr>
        <w:pStyle w:val="Reference"/>
        <w:numPr>
          <w:ilvl w:val="0"/>
          <w:numId w:val="0"/>
        </w:numPr>
        <w:ind w:left="720"/>
      </w:pPr>
    </w:p>
    <w:p w:rsidR="000E2C3C" w:rsidRDefault="000E2C3C" w:rsidP="00E50D1A">
      <w:pPr>
        <w:pStyle w:val="Reference"/>
        <w:numPr>
          <w:ilvl w:val="0"/>
          <w:numId w:val="0"/>
        </w:numPr>
        <w:ind w:left="720"/>
      </w:pPr>
    </w:p>
    <w:p w:rsidR="000E2C3C" w:rsidRDefault="000E2C3C" w:rsidP="00E50D1A">
      <w:pPr>
        <w:pStyle w:val="Reference"/>
        <w:numPr>
          <w:ilvl w:val="0"/>
          <w:numId w:val="0"/>
        </w:numPr>
        <w:ind w:left="720"/>
      </w:pPr>
    </w:p>
    <w:p w:rsidR="000E2C3C" w:rsidRDefault="000E2C3C" w:rsidP="00E50D1A">
      <w:pPr>
        <w:pStyle w:val="Reference"/>
        <w:numPr>
          <w:ilvl w:val="0"/>
          <w:numId w:val="0"/>
        </w:numPr>
        <w:ind w:left="720"/>
      </w:pPr>
    </w:p>
    <w:p w:rsidR="000E2C3C" w:rsidRDefault="000E2C3C" w:rsidP="00E50D1A">
      <w:pPr>
        <w:pStyle w:val="Reference"/>
        <w:numPr>
          <w:ilvl w:val="0"/>
          <w:numId w:val="0"/>
        </w:numPr>
        <w:ind w:left="720"/>
      </w:pPr>
    </w:p>
    <w:p w:rsidR="000E2C3C" w:rsidRDefault="000E2C3C" w:rsidP="00E50D1A">
      <w:pPr>
        <w:pStyle w:val="Reference"/>
        <w:numPr>
          <w:ilvl w:val="0"/>
          <w:numId w:val="0"/>
        </w:numPr>
        <w:ind w:left="720"/>
      </w:pPr>
    </w:p>
    <w:p w:rsidR="000E2C3C" w:rsidRDefault="000E2C3C" w:rsidP="00E50D1A">
      <w:pPr>
        <w:pStyle w:val="Reference"/>
        <w:numPr>
          <w:ilvl w:val="0"/>
          <w:numId w:val="0"/>
        </w:numPr>
        <w:ind w:left="720"/>
      </w:pPr>
    </w:p>
    <w:p w:rsidR="000E2C3C" w:rsidRDefault="000E2C3C" w:rsidP="00E50D1A">
      <w:pPr>
        <w:pStyle w:val="Reference"/>
        <w:numPr>
          <w:ilvl w:val="0"/>
          <w:numId w:val="0"/>
        </w:numPr>
        <w:ind w:left="720"/>
      </w:pPr>
    </w:p>
    <w:p w:rsidR="000E2C3C" w:rsidRDefault="000E2C3C" w:rsidP="000E2C3C">
      <w:pPr>
        <w:rPr>
          <w:rFonts w:eastAsiaTheme="minorEastAsia"/>
          <w:lang w:eastAsia="tr-TR"/>
        </w:rPr>
      </w:pPr>
    </w:p>
    <w:p w:rsidR="000E2C3C" w:rsidRDefault="000E2C3C" w:rsidP="000E2C3C">
      <w:pPr>
        <w:rPr>
          <w:b/>
          <w:bCs/>
        </w:rPr>
      </w:pPr>
      <w:r>
        <w:rPr>
          <w:b/>
          <w:bCs/>
        </w:rPr>
        <w:t xml:space="preserve">3.Veri Akış Diyagramı </w:t>
      </w:r>
    </w:p>
    <w:p w:rsidR="000E2C3C" w:rsidRDefault="000E2C3C" w:rsidP="000E2C3C"/>
    <w:p w:rsidR="000E2C3C" w:rsidRDefault="000E2C3C" w:rsidP="000E2C3C">
      <w:r>
        <w:rPr>
          <w:noProof/>
        </w:rPr>
        <w:drawing>
          <wp:inline distT="0" distB="0" distL="0" distR="0">
            <wp:extent cx="2887345" cy="5281930"/>
            <wp:effectExtent l="0" t="0" r="825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7345" cy="5281930"/>
                    </a:xfrm>
                    <a:prstGeom prst="rect">
                      <a:avLst/>
                    </a:prstGeom>
                    <a:noFill/>
                    <a:ln>
                      <a:noFill/>
                    </a:ln>
                  </pic:spPr>
                </pic:pic>
              </a:graphicData>
            </a:graphic>
          </wp:inline>
        </w:drawing>
      </w:r>
    </w:p>
    <w:p w:rsidR="000E2C3C" w:rsidRDefault="000E2C3C" w:rsidP="00E50D1A">
      <w:pPr>
        <w:pStyle w:val="Reference"/>
        <w:numPr>
          <w:ilvl w:val="0"/>
          <w:numId w:val="0"/>
        </w:numPr>
        <w:ind w:left="720"/>
      </w:pPr>
    </w:p>
    <w:p w:rsidR="001E5E38" w:rsidRDefault="001E5E38" w:rsidP="00E50D1A">
      <w:pPr>
        <w:pStyle w:val="Reference"/>
        <w:numPr>
          <w:ilvl w:val="0"/>
          <w:numId w:val="0"/>
        </w:numPr>
        <w:ind w:left="720"/>
      </w:pPr>
    </w:p>
    <w:p w:rsidR="001E5E38" w:rsidRDefault="001E5E38" w:rsidP="00E50D1A">
      <w:pPr>
        <w:pStyle w:val="Reference"/>
        <w:numPr>
          <w:ilvl w:val="0"/>
          <w:numId w:val="0"/>
        </w:numPr>
        <w:ind w:left="720"/>
      </w:pPr>
    </w:p>
    <w:p w:rsidR="001E5E38" w:rsidRDefault="001E5E38" w:rsidP="00E50D1A">
      <w:pPr>
        <w:pStyle w:val="Reference"/>
        <w:numPr>
          <w:ilvl w:val="0"/>
          <w:numId w:val="0"/>
        </w:numPr>
        <w:ind w:left="720"/>
      </w:pPr>
    </w:p>
    <w:p w:rsidR="001E5E38" w:rsidRDefault="001E5E38" w:rsidP="00E50D1A">
      <w:pPr>
        <w:pStyle w:val="Reference"/>
        <w:numPr>
          <w:ilvl w:val="0"/>
          <w:numId w:val="0"/>
        </w:numPr>
        <w:ind w:left="720"/>
      </w:pPr>
    </w:p>
    <w:p w:rsidR="001E5E38" w:rsidRDefault="001E5E38" w:rsidP="00E50D1A">
      <w:pPr>
        <w:pStyle w:val="Reference"/>
        <w:numPr>
          <w:ilvl w:val="0"/>
          <w:numId w:val="0"/>
        </w:numPr>
        <w:ind w:left="720"/>
      </w:pPr>
    </w:p>
    <w:p w:rsidR="001E5E38" w:rsidRDefault="001E5E38" w:rsidP="00E50D1A">
      <w:pPr>
        <w:pStyle w:val="Reference"/>
        <w:numPr>
          <w:ilvl w:val="0"/>
          <w:numId w:val="0"/>
        </w:numPr>
        <w:ind w:left="720"/>
      </w:pPr>
    </w:p>
    <w:p w:rsidR="001E5E38" w:rsidRDefault="001E5E38" w:rsidP="00E50D1A">
      <w:pPr>
        <w:pStyle w:val="Reference"/>
        <w:numPr>
          <w:ilvl w:val="0"/>
          <w:numId w:val="0"/>
        </w:numPr>
        <w:ind w:left="720"/>
      </w:pPr>
    </w:p>
    <w:sectPr w:rsidR="001E5E38" w:rsidSect="00536B54">
      <w:type w:val="continuous"/>
      <w:pgSz w:w="11906" w:h="16838"/>
      <w:pgMar w:top="720" w:right="1134" w:bottom="1871" w:left="1134" w:header="720" w:footer="720"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0DE8" w:rsidRDefault="00BC0DE8" w:rsidP="00F56E0A">
      <w:r>
        <w:separator/>
      </w:r>
    </w:p>
  </w:endnote>
  <w:endnote w:type="continuationSeparator" w:id="0">
    <w:p w:rsidR="00BC0DE8" w:rsidRDefault="00BC0DE8" w:rsidP="00F5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Liberation Sans">
    <w:altName w:val="MS PGothic"/>
    <w:charset w:val="80"/>
    <w:family w:val="swiss"/>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0DE8" w:rsidRDefault="00BC0DE8" w:rsidP="00F56E0A">
      <w:r>
        <w:separator/>
      </w:r>
    </w:p>
  </w:footnote>
  <w:footnote w:type="continuationSeparator" w:id="0">
    <w:p w:rsidR="00BC0DE8" w:rsidRDefault="00BC0DE8" w:rsidP="00F56E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pStyle w:val="GvdeMetniGirintisi"/>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15:restartNumberingAfterBreak="0">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5F64136"/>
    <w:multiLevelType w:val="hybridMultilevel"/>
    <w:tmpl w:val="25AA603A"/>
    <w:lvl w:ilvl="0" w:tplc="F00A4732">
      <w:start w:val="1"/>
      <w:numFmt w:val="decimal"/>
      <w:lvlText w:val="%1-"/>
      <w:lvlJc w:val="left"/>
      <w:pPr>
        <w:ind w:left="720" w:hanging="360"/>
      </w:pPr>
      <w:rPr>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 w15:restartNumberingAfterBreak="0">
    <w:nsid w:val="44971F35"/>
    <w:multiLevelType w:val="multilevel"/>
    <w:tmpl w:val="EAB4BD6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D7A7A64"/>
    <w:multiLevelType w:val="hybridMultilevel"/>
    <w:tmpl w:val="2304A5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0"/>
  </w:num>
  <w:num w:numId="9">
    <w:abstractNumId w:val="0"/>
  </w:num>
  <w:num w:numId="10">
    <w:abstractNumId w:val="1"/>
  </w:num>
  <w:num w:numId="11">
    <w:abstractNumId w:val="0"/>
  </w:num>
  <w:num w:numId="12">
    <w:abstractNumId w:val="0"/>
  </w:num>
  <w:num w:numId="13">
    <w:abstractNumId w:val="7"/>
  </w:num>
  <w:num w:numId="14">
    <w:abstractNumId w:val="0"/>
    <w:lvlOverride w:ilvl="0">
      <w:startOverride w:val="5"/>
    </w:lvlOverride>
  </w:num>
  <w:num w:numId="15">
    <w:abstractNumId w:va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008"/>
    <w:rsid w:val="00087C0C"/>
    <w:rsid w:val="000D28D4"/>
    <w:rsid w:val="000E2C3C"/>
    <w:rsid w:val="000F635C"/>
    <w:rsid w:val="0012081F"/>
    <w:rsid w:val="00142A89"/>
    <w:rsid w:val="00177041"/>
    <w:rsid w:val="0018273C"/>
    <w:rsid w:val="001B0B5A"/>
    <w:rsid w:val="001B664A"/>
    <w:rsid w:val="001C02A5"/>
    <w:rsid w:val="001E5E38"/>
    <w:rsid w:val="00237E1A"/>
    <w:rsid w:val="00275CEC"/>
    <w:rsid w:val="002B6499"/>
    <w:rsid w:val="00303959"/>
    <w:rsid w:val="00387E3F"/>
    <w:rsid w:val="003A6821"/>
    <w:rsid w:val="003B10A2"/>
    <w:rsid w:val="003C01FB"/>
    <w:rsid w:val="003D429D"/>
    <w:rsid w:val="00423459"/>
    <w:rsid w:val="00434DFE"/>
    <w:rsid w:val="004571A7"/>
    <w:rsid w:val="00473616"/>
    <w:rsid w:val="00482156"/>
    <w:rsid w:val="00493740"/>
    <w:rsid w:val="004B3A17"/>
    <w:rsid w:val="004E01F7"/>
    <w:rsid w:val="004F6008"/>
    <w:rsid w:val="00536B54"/>
    <w:rsid w:val="0056274E"/>
    <w:rsid w:val="005A70FD"/>
    <w:rsid w:val="005B5FB0"/>
    <w:rsid w:val="005C47ED"/>
    <w:rsid w:val="006518BB"/>
    <w:rsid w:val="00665495"/>
    <w:rsid w:val="006700A4"/>
    <w:rsid w:val="006D494B"/>
    <w:rsid w:val="006F4478"/>
    <w:rsid w:val="00713080"/>
    <w:rsid w:val="0072459D"/>
    <w:rsid w:val="00751BF2"/>
    <w:rsid w:val="0078143F"/>
    <w:rsid w:val="00784B16"/>
    <w:rsid w:val="007A3B16"/>
    <w:rsid w:val="007D754C"/>
    <w:rsid w:val="00836FC2"/>
    <w:rsid w:val="008434B6"/>
    <w:rsid w:val="008823A4"/>
    <w:rsid w:val="008F7747"/>
    <w:rsid w:val="00961B6E"/>
    <w:rsid w:val="00963374"/>
    <w:rsid w:val="009810EF"/>
    <w:rsid w:val="00996BB8"/>
    <w:rsid w:val="009A4BFC"/>
    <w:rsid w:val="009B3E38"/>
    <w:rsid w:val="009D73D2"/>
    <w:rsid w:val="00A121C0"/>
    <w:rsid w:val="00A4031F"/>
    <w:rsid w:val="00A60134"/>
    <w:rsid w:val="00A613E9"/>
    <w:rsid w:val="00A66B7A"/>
    <w:rsid w:val="00A91B46"/>
    <w:rsid w:val="00AB6B77"/>
    <w:rsid w:val="00AE0163"/>
    <w:rsid w:val="00AE0C3B"/>
    <w:rsid w:val="00AF0A61"/>
    <w:rsid w:val="00B63656"/>
    <w:rsid w:val="00BA5200"/>
    <w:rsid w:val="00BC0221"/>
    <w:rsid w:val="00BC0DE8"/>
    <w:rsid w:val="00BD5616"/>
    <w:rsid w:val="00BE4E93"/>
    <w:rsid w:val="00BF1F84"/>
    <w:rsid w:val="00C03C4D"/>
    <w:rsid w:val="00C350A0"/>
    <w:rsid w:val="00C43D4E"/>
    <w:rsid w:val="00C44EA9"/>
    <w:rsid w:val="00C82751"/>
    <w:rsid w:val="00C8745D"/>
    <w:rsid w:val="00D57075"/>
    <w:rsid w:val="00D72703"/>
    <w:rsid w:val="00D93496"/>
    <w:rsid w:val="00DD0ACE"/>
    <w:rsid w:val="00E01C04"/>
    <w:rsid w:val="00E370BB"/>
    <w:rsid w:val="00E37D37"/>
    <w:rsid w:val="00E50D1A"/>
    <w:rsid w:val="00EC00FD"/>
    <w:rsid w:val="00EE4C87"/>
    <w:rsid w:val="00F04632"/>
    <w:rsid w:val="00F30AF3"/>
    <w:rsid w:val="00F56E0A"/>
    <w:rsid w:val="00F804C8"/>
    <w:rsid w:val="00F90103"/>
    <w:rsid w:val="00FC57B4"/>
    <w:rsid w:val="00FE2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AC6D4ABA-FD48-49EC-AAAF-1BBB5E6F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jc w:val="both"/>
    </w:pPr>
    <w:rPr>
      <w:rFonts w:eastAsia="MS Mincho"/>
      <w:lang w:val="tr-TR" w:eastAsia="zh-CN"/>
    </w:rPr>
  </w:style>
  <w:style w:type="paragraph" w:styleId="Balk1">
    <w:name w:val="heading 1"/>
    <w:basedOn w:val="Normal"/>
    <w:next w:val="Normal"/>
    <w:qFormat/>
    <w:pPr>
      <w:keepNext/>
      <w:numPr>
        <w:numId w:val="1"/>
      </w:numPr>
      <w:spacing w:before="180" w:after="120"/>
      <w:jc w:val="center"/>
      <w:outlineLvl w:val="0"/>
    </w:pPr>
    <w:rPr>
      <w:b/>
      <w:bCs/>
      <w:sz w:val="22"/>
      <w:szCs w:val="22"/>
    </w:rPr>
  </w:style>
  <w:style w:type="paragraph" w:styleId="Balk2">
    <w:name w:val="heading 2"/>
    <w:basedOn w:val="Normal"/>
    <w:next w:val="Normal"/>
    <w:qFormat/>
    <w:pPr>
      <w:keepNext/>
      <w:numPr>
        <w:ilvl w:val="1"/>
        <w:numId w:val="1"/>
      </w:numPr>
      <w:spacing w:before="180" w:after="120"/>
      <w:outlineLvl w:val="1"/>
    </w:pPr>
    <w:rPr>
      <w:b/>
      <w:bCs/>
      <w:sz w:val="18"/>
      <w:szCs w:val="18"/>
    </w:rPr>
  </w:style>
  <w:style w:type="paragraph" w:styleId="Balk3">
    <w:name w:val="heading 3"/>
    <w:basedOn w:val="Normal"/>
    <w:next w:val="Normal"/>
    <w:qFormat/>
    <w:pPr>
      <w:keepNext/>
      <w:numPr>
        <w:ilvl w:val="2"/>
        <w:numId w:val="1"/>
      </w:numPr>
      <w:spacing w:before="180" w:after="120"/>
      <w:outlineLvl w:val="2"/>
    </w:pPr>
    <w:rPr>
      <w:i/>
      <w:iCs/>
      <w:sz w:val="18"/>
      <w:szCs w:val="18"/>
    </w:rPr>
  </w:style>
  <w:style w:type="paragraph" w:styleId="Balk4">
    <w:name w:val="heading 4"/>
    <w:basedOn w:val="Normal"/>
    <w:next w:val="Normal"/>
    <w:qFormat/>
    <w:pPr>
      <w:keepNext/>
      <w:numPr>
        <w:ilvl w:val="3"/>
        <w:numId w:val="1"/>
      </w:numPr>
      <w:spacing w:before="240" w:after="60"/>
      <w:outlineLvl w:val="3"/>
    </w:pPr>
    <w:rPr>
      <w:b/>
      <w:bCs/>
      <w:i/>
      <w:iCs/>
      <w:sz w:val="18"/>
      <w:szCs w:val="18"/>
    </w:rPr>
  </w:style>
  <w:style w:type="paragraph" w:styleId="Balk5">
    <w:name w:val="heading 5"/>
    <w:basedOn w:val="Normal"/>
    <w:next w:val="Normal"/>
    <w:qFormat/>
    <w:pPr>
      <w:numPr>
        <w:ilvl w:val="4"/>
        <w:numId w:val="1"/>
      </w:numPr>
      <w:spacing w:before="240" w:after="60"/>
      <w:outlineLvl w:val="4"/>
    </w:pPr>
    <w:rPr>
      <w:sz w:val="18"/>
      <w:szCs w:val="18"/>
    </w:rPr>
  </w:style>
  <w:style w:type="paragraph" w:styleId="Balk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pPr>
      <w:numPr>
        <w:ilvl w:val="6"/>
        <w:numId w:val="1"/>
      </w:numPr>
      <w:spacing w:before="240" w:after="60"/>
      <w:outlineLvl w:val="6"/>
    </w:pPr>
    <w:rPr>
      <w:rFonts w:ascii="Arial" w:hAnsi="Arial" w:cs="Arial"/>
    </w:rPr>
  </w:style>
  <w:style w:type="paragraph" w:styleId="Balk8">
    <w:name w:val="heading 8"/>
    <w:basedOn w:val="Normal"/>
    <w:next w:val="Normal"/>
    <w:qFormat/>
    <w:pPr>
      <w:numPr>
        <w:ilvl w:val="7"/>
        <w:numId w:val="1"/>
      </w:numPr>
      <w:spacing w:before="240" w:after="60"/>
      <w:outlineLvl w:val="7"/>
    </w:pPr>
    <w:rPr>
      <w:rFonts w:ascii="Arial" w:hAnsi="Arial" w:cs="Arial"/>
      <w:i/>
      <w:iCs/>
    </w:rPr>
  </w:style>
  <w:style w:type="paragraph" w:styleId="Balk9">
    <w:name w:val="heading 9"/>
    <w:basedOn w:val="Normal"/>
    <w:next w:val="Normal"/>
    <w:qFormat/>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Absatz-Standardschriftart">
    <w:name w:val="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VarsaylanParagrafYazTipi1">
    <w:name w:val="Varsayılan Paragraf Yazı Tipi1"/>
  </w:style>
  <w:style w:type="character" w:customStyle="1" w:styleId="EndnoteCharacters">
    <w:name w:val="Endnote Characters"/>
    <w:basedOn w:val="VarsaylanParagrafYazTipi1"/>
    <w:rPr>
      <w:vertAlign w:val="superscript"/>
    </w:rPr>
  </w:style>
  <w:style w:type="character" w:customStyle="1" w:styleId="FootnoteCharacters">
    <w:name w:val="Footnote Characters"/>
    <w:basedOn w:val="VarsaylanParagrafYazTipi1"/>
    <w:rPr>
      <w:vertAlign w:val="superscript"/>
    </w:rPr>
  </w:style>
  <w:style w:type="character" w:customStyle="1" w:styleId="Superscript">
    <w:name w:val="Superscript"/>
    <w:rPr>
      <w:vertAlign w:val="superscript"/>
    </w:rPr>
  </w:style>
  <w:style w:type="character" w:styleId="Vurgu">
    <w:name w:val="Emphasis"/>
    <w:basedOn w:val="VarsaylanParagrafYazTipi1"/>
    <w:qFormat/>
    <w:rPr>
      <w:i/>
      <w:iCs/>
    </w:rPr>
  </w:style>
  <w:style w:type="character" w:customStyle="1" w:styleId="AklamaBavurusu1">
    <w:name w:val="Açıklama Başvurusu1"/>
    <w:basedOn w:val="VarsaylanParagrafYazTipi1"/>
    <w:rPr>
      <w:sz w:val="16"/>
      <w:szCs w:val="16"/>
    </w:rPr>
  </w:style>
  <w:style w:type="character" w:styleId="Kpr">
    <w:name w:val="Hyperlink"/>
    <w:basedOn w:val="VarsaylanParagrafYazTipi1"/>
    <w:rPr>
      <w:color w:val="0000FF"/>
      <w:u w:val="single"/>
    </w:rPr>
  </w:style>
  <w:style w:type="character" w:styleId="zlenenKpr">
    <w:name w:val="FollowedHyperlink"/>
    <w:basedOn w:val="VarsaylanParagrafYazTipi1"/>
    <w:rPr>
      <w:color w:val="800080"/>
      <w:u w:val="single"/>
    </w:rPr>
  </w:style>
  <w:style w:type="paragraph" w:customStyle="1" w:styleId="Heading">
    <w:name w:val="Heading"/>
    <w:basedOn w:val="Normal"/>
    <w:next w:val="GvdeMetni"/>
    <w:pPr>
      <w:keepNext/>
      <w:spacing w:before="240" w:after="120"/>
    </w:pPr>
    <w:rPr>
      <w:rFonts w:ascii="Liberation Sans" w:eastAsia="DejaVu Sans" w:hAnsi="Liberation Sans" w:cs="DejaVu Sans"/>
      <w:sz w:val="28"/>
      <w:szCs w:val="28"/>
    </w:rPr>
  </w:style>
  <w:style w:type="paragraph" w:styleId="GvdeMetni">
    <w:name w:val="Body Text"/>
    <w:basedOn w:val="Normal"/>
    <w:pPr>
      <w:spacing w:after="120"/>
    </w:pPr>
  </w:style>
  <w:style w:type="paragraph" w:styleId="Liste">
    <w:name w:val="List"/>
    <w:basedOn w:val="GvdeMetni"/>
  </w:style>
  <w:style w:type="paragraph" w:styleId="ResimYazs">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klamaMetni1">
    <w:name w:val="Açıklama Metni1"/>
    <w:basedOn w:val="Normal"/>
  </w:style>
  <w:style w:type="paragraph" w:customStyle="1" w:styleId="FootnoteBase">
    <w:name w:val="Footnote Base"/>
    <w:basedOn w:val="Normal"/>
    <w:pPr>
      <w:tabs>
        <w:tab w:val="left" w:pos="187"/>
      </w:tabs>
      <w:spacing w:line="220" w:lineRule="exact"/>
      <w:ind w:left="187" w:hanging="187"/>
    </w:pPr>
    <w:rPr>
      <w:sz w:val="18"/>
      <w:szCs w:val="18"/>
    </w:rPr>
  </w:style>
  <w:style w:type="paragraph" w:customStyle="1" w:styleId="ResimYazs1">
    <w:name w:val="Resim Yazısı1"/>
    <w:basedOn w:val="Normal"/>
    <w:next w:val="Normal"/>
    <w:pPr>
      <w:spacing w:before="120" w:after="240"/>
      <w:ind w:left="289" w:right="289"/>
    </w:pPr>
    <w:rPr>
      <w:i/>
      <w:iCs/>
      <w:sz w:val="18"/>
      <w:szCs w:val="18"/>
    </w:rPr>
  </w:style>
  <w:style w:type="paragraph" w:customStyle="1" w:styleId="Picture">
    <w:name w:val="Picture"/>
    <w:basedOn w:val="Normal"/>
    <w:next w:val="ResimYazs1"/>
    <w:pPr>
      <w:keepNext/>
      <w:spacing w:before="200" w:after="60"/>
      <w:ind w:right="43"/>
      <w:jc w:val="center"/>
    </w:pPr>
    <w:rPr>
      <w:sz w:val="18"/>
      <w:szCs w:val="18"/>
    </w:rPr>
  </w:style>
  <w:style w:type="paragraph" w:customStyle="1" w:styleId="URL">
    <w:name w:val="URL"/>
    <w:basedOn w:val="Normal"/>
    <w:rPr>
      <w:rFonts w:ascii="Courier" w:hAnsi="Courier" w:cs="Courier"/>
      <w:lang w:val="en-GB"/>
    </w:rPr>
  </w:style>
  <w:style w:type="paragraph" w:styleId="AltBilgi">
    <w:name w:val="footer"/>
    <w:basedOn w:val="Normal"/>
    <w:pPr>
      <w:tabs>
        <w:tab w:val="center" w:pos="4320"/>
        <w:tab w:val="right" w:pos="8640"/>
      </w:tabs>
    </w:pPr>
  </w:style>
  <w:style w:type="paragraph" w:styleId="DipnotMetni">
    <w:name w:val="footnote text"/>
    <w:basedOn w:val="Normal"/>
  </w:style>
  <w:style w:type="paragraph" w:customStyle="1" w:styleId="MakroMetni1">
    <w:name w:val="Makro Metni1"/>
    <w:basedOn w:val="Normal"/>
    <w:pPr>
      <w:spacing w:after="120"/>
      <w:ind w:right="45"/>
    </w:pPr>
    <w:rPr>
      <w:rFonts w:ascii="Courier New" w:hAnsi="Courier New" w:cs="Courier New"/>
      <w:sz w:val="18"/>
      <w:szCs w:val="18"/>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1"/>
      <w:sz w:val="36"/>
      <w:szCs w:val="36"/>
    </w:rPr>
  </w:style>
  <w:style w:type="paragraph" w:styleId="GvdeMetniGirintisi">
    <w:name w:val="Body Text Indent"/>
    <w:basedOn w:val="Normal"/>
    <w:pPr>
      <w:numPr>
        <w:numId w:val="2"/>
      </w:numPr>
      <w:spacing w:after="120"/>
      <w:ind w:right="45"/>
    </w:pPr>
    <w:rPr>
      <w:sz w:val="18"/>
      <w:szCs w:val="18"/>
    </w:rPr>
  </w:style>
  <w:style w:type="paragraph" w:customStyle="1" w:styleId="BodyTextKeep">
    <w:name w:val="Body Text Keep"/>
    <w:basedOn w:val="Normal"/>
    <w:pPr>
      <w:keepNext/>
      <w:ind w:right="45"/>
    </w:pPr>
    <w:rPr>
      <w:sz w:val="18"/>
      <w:szCs w:val="18"/>
    </w:rPr>
  </w:style>
  <w:style w:type="paragraph" w:customStyle="1" w:styleId="Address">
    <w:name w:val="Address"/>
    <w:basedOn w:val="Normal"/>
    <w:pPr>
      <w:keepLines/>
      <w:ind w:right="4320"/>
    </w:pPr>
    <w:rPr>
      <w:sz w:val="18"/>
      <w:szCs w:val="18"/>
    </w:rPr>
  </w:style>
  <w:style w:type="paragraph" w:customStyle="1" w:styleId="Reference">
    <w:name w:val="Reference"/>
    <w:basedOn w:val="Normal"/>
    <w:pPr>
      <w:numPr>
        <w:numId w:val="5"/>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numPr>
        <w:numId w:val="6"/>
      </w:numPr>
      <w:ind w:right="288"/>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4"/>
      </w:numPr>
      <w:ind w:left="0" w:right="288" w:firstLine="0"/>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stBilgi">
    <w:name w:val="header"/>
    <w:basedOn w:val="Normal"/>
    <w:pPr>
      <w:tabs>
        <w:tab w:val="center" w:pos="4153"/>
        <w:tab w:val="right" w:pos="8306"/>
      </w:tabs>
    </w:pPr>
  </w:style>
  <w:style w:type="paragraph" w:customStyle="1" w:styleId="Tablecaption">
    <w:name w:val="Table caption"/>
    <w:basedOn w:val="ResimYazs1"/>
    <w:pPr>
      <w:spacing w:before="220" w:after="180"/>
      <w:jc w:val="center"/>
    </w:pPr>
    <w:rPr>
      <w:i w:val="0"/>
      <w:iCs w:val="0"/>
    </w:rPr>
  </w:style>
  <w:style w:type="paragraph" w:styleId="BalonMetni">
    <w:name w:val="Balloon Text"/>
    <w:basedOn w:val="Normal"/>
    <w:rPr>
      <w:rFonts w:ascii="Tahoma" w:hAnsi="Tahoma" w:cs="Tahoma"/>
      <w:sz w:val="16"/>
      <w:szCs w:val="16"/>
    </w:rPr>
  </w:style>
  <w:style w:type="paragraph" w:customStyle="1" w:styleId="Figurecaption">
    <w:name w:val="Figure caption"/>
    <w:basedOn w:val="Tablecaption"/>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0">
    <w:name w:val="c0"/>
    <w:basedOn w:val="Normal"/>
    <w:rsid w:val="00E01C04"/>
    <w:pPr>
      <w:suppressAutoHyphens w:val="0"/>
      <w:spacing w:before="100" w:beforeAutospacing="1" w:after="100" w:afterAutospacing="1"/>
      <w:jc w:val="left"/>
    </w:pPr>
    <w:rPr>
      <w:rFonts w:eastAsia="Times New Roman"/>
      <w:sz w:val="24"/>
      <w:szCs w:val="24"/>
      <w:lang w:val="en-US" w:eastAsia="en-US"/>
    </w:rPr>
  </w:style>
  <w:style w:type="character" w:styleId="YerTutucuMetni">
    <w:name w:val="Placeholder Text"/>
    <w:basedOn w:val="VarsaylanParagrafYazTipi"/>
    <w:uiPriority w:val="99"/>
    <w:semiHidden/>
    <w:rsid w:val="00142A89"/>
    <w:rPr>
      <w:color w:val="808080"/>
    </w:rPr>
  </w:style>
  <w:style w:type="paragraph" w:styleId="ListeParagraf">
    <w:name w:val="List Paragraph"/>
    <w:basedOn w:val="Normal"/>
    <w:uiPriority w:val="34"/>
    <w:qFormat/>
    <w:rsid w:val="00665495"/>
    <w:pPr>
      <w:ind w:left="720"/>
      <w:contextualSpacing/>
    </w:pPr>
  </w:style>
  <w:style w:type="character" w:styleId="zmlenmeyenBahsetme">
    <w:name w:val="Unresolved Mention"/>
    <w:basedOn w:val="VarsaylanParagrafYazTipi"/>
    <w:uiPriority w:val="99"/>
    <w:semiHidden/>
    <w:unhideWhenUsed/>
    <w:rsid w:val="00E50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154102">
      <w:bodyDiv w:val="1"/>
      <w:marLeft w:val="0"/>
      <w:marRight w:val="0"/>
      <w:marTop w:val="0"/>
      <w:marBottom w:val="0"/>
      <w:divBdr>
        <w:top w:val="none" w:sz="0" w:space="0" w:color="auto"/>
        <w:left w:val="none" w:sz="0" w:space="0" w:color="auto"/>
        <w:bottom w:val="none" w:sz="0" w:space="0" w:color="auto"/>
        <w:right w:val="none" w:sz="0" w:space="0" w:color="auto"/>
      </w:divBdr>
    </w:div>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 w:id="1712605208">
      <w:bodyDiv w:val="1"/>
      <w:marLeft w:val="0"/>
      <w:marRight w:val="0"/>
      <w:marTop w:val="0"/>
      <w:marBottom w:val="0"/>
      <w:divBdr>
        <w:top w:val="none" w:sz="0" w:space="0" w:color="auto"/>
        <w:left w:val="none" w:sz="0" w:space="0" w:color="auto"/>
        <w:bottom w:val="none" w:sz="0" w:space="0" w:color="auto"/>
        <w:right w:val="none" w:sz="0" w:space="0" w:color="auto"/>
      </w:divBdr>
    </w:div>
    <w:div w:id="1748378298">
      <w:bodyDiv w:val="1"/>
      <w:marLeft w:val="0"/>
      <w:marRight w:val="0"/>
      <w:marTop w:val="0"/>
      <w:marBottom w:val="0"/>
      <w:divBdr>
        <w:top w:val="none" w:sz="0" w:space="0" w:color="auto"/>
        <w:left w:val="none" w:sz="0" w:space="0" w:color="auto"/>
        <w:bottom w:val="none" w:sz="0" w:space="0" w:color="auto"/>
        <w:right w:val="none" w:sz="0" w:space="0" w:color="auto"/>
      </w:divBdr>
    </w:div>
    <w:div w:id="175697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testkalite.com/java-ile-ms-sql-e-baglanma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tackoverflow.com/questions/48170714/reading-text-from-image-using-tesseract-and-opencv-jav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retius.com/how-to-prepare-training-files-for-tesseract-ocr-and-improve-characters-recognition/"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geeksforgeeks.org/tesseract-ocr-with-java-with-examples/" TargetMode="External"/><Relationship Id="rId20" Type="http://schemas.openxmlformats.org/officeDocument/2006/relationships/hyperlink" Target="https://www.codejava.net/java-se/graphics/how-to-resize-images-in-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geeksforgeeks.org/tesseract-ocr-with-java-with-examples/" TargetMode="External"/><Relationship Id="rId5" Type="http://schemas.openxmlformats.org/officeDocument/2006/relationships/footnotes" Target="footnotes.xml"/><Relationship Id="rId15" Type="http://schemas.openxmlformats.org/officeDocument/2006/relationships/hyperlink" Target="https://github.com/tesseract-ocr/tesseract/wiki/Data-Files" TargetMode="External"/><Relationship Id="rId23" Type="http://schemas.openxmlformats.org/officeDocument/2006/relationships/hyperlink" Target="https://www.jbrandsma.com/news/2015/12/07/ocr-with-java-and-tesseract/" TargetMode="External"/><Relationship Id="rId10" Type="http://schemas.openxmlformats.org/officeDocument/2006/relationships/image" Target="media/image4.png"/><Relationship Id="rId19" Type="http://schemas.openxmlformats.org/officeDocument/2006/relationships/hyperlink" Target="https://jar-download.com/artifacts/org.bytedeco.javacpp-presets/opencv/3.4.1-1.4.1/source-cod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martinezgil.wordpress.com/2016/04/16/create-a-receipt-scanner-app-in-java-using-javacv-opencv-and-tesseract-ocr/"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tmpl_97_turkce.dot</Template>
  <TotalTime>0</TotalTime>
  <Pages>4</Pages>
  <Words>1016</Words>
  <Characters>5797</Characters>
  <Application>Microsoft Office Word</Application>
  <DocSecurity>0</DocSecurity>
  <Lines>48</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cengslymn</dc:creator>
  <cp:lastModifiedBy>SILA SEÇGİN</cp:lastModifiedBy>
  <cp:revision>3</cp:revision>
  <cp:lastPrinted>2007-11-28T13:58:00Z</cp:lastPrinted>
  <dcterms:created xsi:type="dcterms:W3CDTF">2019-11-02T13:39:00Z</dcterms:created>
  <dcterms:modified xsi:type="dcterms:W3CDTF">2019-11-02T13:44:00Z</dcterms:modified>
</cp:coreProperties>
</file>